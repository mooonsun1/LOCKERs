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69A2" w14:textId="77777777" w:rsidR="008E4B5B" w:rsidRDefault="00000000" w:rsidP="008E17DC">
      <w:pPr>
        <w:pStyle w:val="1"/>
        <w:jc w:val="center"/>
        <w:rPr>
          <w:b w:val="0"/>
          <w:sz w:val="40"/>
          <w:szCs w:val="40"/>
          <w:lang w:eastAsia="ko-KR"/>
        </w:rPr>
      </w:pPr>
      <w:r w:rsidRPr="008E17DC">
        <w:rPr>
          <w:b w:val="0"/>
          <w:sz w:val="40"/>
          <w:szCs w:val="40"/>
          <w:lang w:eastAsia="ko-KR"/>
        </w:rPr>
        <w:t>&lt;</w:t>
      </w:r>
      <w:r w:rsidRPr="008E17DC">
        <w:rPr>
          <w:b w:val="0"/>
          <w:sz w:val="40"/>
          <w:szCs w:val="40"/>
          <w:lang w:eastAsia="ko-KR"/>
        </w:rPr>
        <w:t>학습데이터</w:t>
      </w:r>
      <w:r w:rsidRPr="008E17DC">
        <w:rPr>
          <w:b w:val="0"/>
          <w:sz w:val="40"/>
          <w:szCs w:val="40"/>
          <w:lang w:eastAsia="ko-KR"/>
        </w:rPr>
        <w:t>&gt;</w:t>
      </w:r>
    </w:p>
    <w:p w14:paraId="44A12903" w14:textId="77777777" w:rsidR="008E17DC" w:rsidRPr="008E17DC" w:rsidRDefault="008E17DC" w:rsidP="008E17DC">
      <w:pPr>
        <w:rPr>
          <w:lang w:eastAsia="ko-KR"/>
        </w:rPr>
      </w:pPr>
    </w:p>
    <w:p w14:paraId="17C74698" w14:textId="1BF903BB" w:rsidR="008E4B5B" w:rsidRPr="00CC3275" w:rsidRDefault="008E17DC" w:rsidP="008E17DC">
      <w:pPr>
        <w:pStyle w:val="2"/>
        <w:rPr>
          <w:b w:val="0"/>
          <w:i w:val="0"/>
          <w:sz w:val="32"/>
          <w:szCs w:val="32"/>
          <w:lang w:eastAsia="ko-KR"/>
        </w:rPr>
      </w:pPr>
      <w:r w:rsidRPr="00CC3275">
        <w:rPr>
          <w:rFonts w:hint="eastAsia"/>
          <w:b w:val="0"/>
          <w:i w:val="0"/>
          <w:sz w:val="32"/>
          <w:szCs w:val="32"/>
          <w:lang w:eastAsia="ko-KR"/>
        </w:rPr>
        <w:t xml:space="preserve">1. </w:t>
      </w:r>
      <w:r w:rsidRPr="00CC3275">
        <w:rPr>
          <w:b w:val="0"/>
          <w:i w:val="0"/>
          <w:sz w:val="32"/>
          <w:szCs w:val="32"/>
          <w:lang w:eastAsia="ko-KR"/>
        </w:rPr>
        <w:t>데이터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구축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설명서</w:t>
      </w:r>
    </w:p>
    <w:p w14:paraId="52EBE76B" w14:textId="561F78BE" w:rsidR="008E4B5B" w:rsidRDefault="008E17DC">
      <w:pPr>
        <w:pStyle w:val="3"/>
        <w:rPr>
          <w:b w:val="0"/>
          <w:lang w:eastAsia="ko-KR"/>
        </w:rPr>
      </w:pPr>
      <w:r>
        <w:rPr>
          <w:rFonts w:hint="eastAsia"/>
          <w:b w:val="0"/>
          <w:lang w:eastAsia="ko-KR"/>
        </w:rPr>
        <w:t xml:space="preserve">1.1 </w:t>
      </w:r>
      <w:r>
        <w:rPr>
          <w:b w:val="0"/>
          <w:lang w:eastAsia="ko-KR"/>
        </w:rPr>
        <w:t>데이터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수집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방법</w:t>
      </w:r>
    </w:p>
    <w:p w14:paraId="3F19E889" w14:textId="77777777" w:rsidR="008E4B5B" w:rsidRPr="007404A9" w:rsidRDefault="00000000" w:rsidP="007404A9">
      <w:pPr>
        <w:pStyle w:val="4"/>
        <w:ind w:leftChars="164" w:left="361"/>
        <w:rPr>
          <w:b w:val="0"/>
          <w:sz w:val="24"/>
          <w:szCs w:val="24"/>
          <w:lang w:eastAsia="ko-KR"/>
        </w:rPr>
      </w:pPr>
      <w:r w:rsidRPr="007404A9">
        <w:rPr>
          <w:b w:val="0"/>
          <w:sz w:val="24"/>
          <w:szCs w:val="24"/>
          <w:lang w:eastAsia="ko-KR"/>
        </w:rPr>
        <w:t>데이터</w:t>
      </w:r>
      <w:r w:rsidRPr="007404A9">
        <w:rPr>
          <w:b w:val="0"/>
          <w:sz w:val="24"/>
          <w:szCs w:val="24"/>
          <w:lang w:eastAsia="ko-KR"/>
        </w:rPr>
        <w:t xml:space="preserve"> </w:t>
      </w:r>
      <w:r w:rsidRPr="007404A9">
        <w:rPr>
          <w:b w:val="0"/>
          <w:sz w:val="24"/>
          <w:szCs w:val="24"/>
          <w:lang w:eastAsia="ko-KR"/>
        </w:rPr>
        <w:t>출처</w:t>
      </w:r>
    </w:p>
    <w:p w14:paraId="5FFAA27D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>
        <w:t>공개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r>
        <w:t>셋</w:t>
      </w:r>
      <w:r>
        <w:t>.</w:t>
      </w:r>
    </w:p>
    <w:p w14:paraId="2D3883A2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  <w:rPr>
          <w:lang w:eastAsia="ko-KR"/>
        </w:rPr>
      </w:pPr>
      <w:r w:rsidRPr="004C1987">
        <w:rPr>
          <w:b/>
          <w:bCs/>
          <w:lang w:eastAsia="ko-KR"/>
        </w:rPr>
        <w:t>AI 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한국인</w:t>
      </w:r>
      <w:r>
        <w:rPr>
          <w:lang w:eastAsia="ko-KR"/>
        </w:rPr>
        <w:t xml:space="preserve"> </w:t>
      </w:r>
      <w:r>
        <w:rPr>
          <w:lang w:eastAsia="ko-KR"/>
        </w:rPr>
        <w:t>안면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.</w:t>
      </w:r>
    </w:p>
    <w:p w14:paraId="6C1E98BE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  <w:rPr>
          <w:lang w:eastAsia="ko-KR"/>
        </w:rPr>
      </w:pPr>
      <w:r>
        <w:rPr>
          <w:lang w:eastAsia="ko-KR"/>
        </w:rPr>
        <w:t>한국인</w:t>
      </w:r>
      <w:r>
        <w:rPr>
          <w:lang w:eastAsia="ko-KR"/>
        </w:rPr>
        <w:t xml:space="preserve"> </w:t>
      </w:r>
      <w:r>
        <w:rPr>
          <w:lang w:eastAsia="ko-KR"/>
        </w:rPr>
        <w:t>안면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URL :</w:t>
      </w:r>
      <w:proofErr w:type="gramEnd"/>
      <w:r>
        <w:rPr>
          <w:lang w:eastAsia="ko-KR"/>
        </w:rPr>
        <w:t xml:space="preserve"> https://aihub.or.kr/aihubdata/data/view.do?currMenu=115&amp;topMenu=100&amp;aihubDataSe=realm&amp;dataSetSn=83\n</w:t>
      </w:r>
    </w:p>
    <w:p w14:paraId="02069F15" w14:textId="77777777" w:rsidR="008E4B5B" w:rsidRPr="007404A9" w:rsidRDefault="00000000" w:rsidP="007404A9">
      <w:pPr>
        <w:pStyle w:val="4"/>
        <w:ind w:leftChars="164" w:left="361"/>
        <w:rPr>
          <w:b w:val="0"/>
          <w:sz w:val="24"/>
          <w:szCs w:val="24"/>
        </w:rPr>
      </w:pPr>
      <w:proofErr w:type="spellStart"/>
      <w:r w:rsidRPr="007404A9">
        <w:rPr>
          <w:b w:val="0"/>
          <w:sz w:val="24"/>
          <w:szCs w:val="24"/>
        </w:rPr>
        <w:t>데이터</w:t>
      </w:r>
      <w:proofErr w:type="spellEnd"/>
      <w:r w:rsidRPr="007404A9">
        <w:rPr>
          <w:b w:val="0"/>
          <w:sz w:val="24"/>
          <w:szCs w:val="24"/>
        </w:rPr>
        <w:t xml:space="preserve"> </w:t>
      </w:r>
      <w:proofErr w:type="spellStart"/>
      <w:r w:rsidRPr="007404A9">
        <w:rPr>
          <w:b w:val="0"/>
          <w:sz w:val="24"/>
          <w:szCs w:val="24"/>
        </w:rPr>
        <w:t>수집</w:t>
      </w:r>
      <w:proofErr w:type="spellEnd"/>
      <w:r w:rsidRPr="007404A9">
        <w:rPr>
          <w:b w:val="0"/>
          <w:sz w:val="24"/>
          <w:szCs w:val="24"/>
        </w:rPr>
        <w:t xml:space="preserve"> </w:t>
      </w:r>
      <w:proofErr w:type="spellStart"/>
      <w:r w:rsidRPr="007404A9">
        <w:rPr>
          <w:b w:val="0"/>
          <w:sz w:val="24"/>
          <w:szCs w:val="24"/>
        </w:rPr>
        <w:t>주기</w:t>
      </w:r>
      <w:proofErr w:type="spellEnd"/>
    </w:p>
    <w:p w14:paraId="53119642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수집은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되었으며</w:t>
      </w:r>
      <w:proofErr w:type="gramEnd"/>
      <w:r>
        <w:rPr>
          <w:lang w:eastAsia="ko-KR"/>
        </w:rPr>
        <w:t xml:space="preserve">,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수집은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>.</w:t>
      </w:r>
    </w:p>
    <w:p w14:paraId="4B554123" w14:textId="77777777" w:rsidR="008E17DC" w:rsidRDefault="008E17DC" w:rsidP="008E17DC">
      <w:pPr>
        <w:rPr>
          <w:lang w:eastAsia="ko-KR"/>
        </w:rPr>
      </w:pPr>
    </w:p>
    <w:p w14:paraId="64BE5391" w14:textId="18406EAD" w:rsidR="008E4B5B" w:rsidRDefault="008E17DC">
      <w:pPr>
        <w:pStyle w:val="3"/>
        <w:rPr>
          <w:b w:val="0"/>
          <w:lang w:eastAsia="ko-KR"/>
        </w:rPr>
      </w:pPr>
      <w:r>
        <w:rPr>
          <w:rFonts w:hint="eastAsia"/>
          <w:b w:val="0"/>
          <w:lang w:eastAsia="ko-KR"/>
        </w:rPr>
        <w:t xml:space="preserve">1.2 </w:t>
      </w:r>
      <w:r>
        <w:rPr>
          <w:b w:val="0"/>
          <w:lang w:eastAsia="ko-KR"/>
        </w:rPr>
        <w:t>데이터</w:t>
      </w:r>
      <w:r>
        <w:rPr>
          <w:b w:val="0"/>
          <w:lang w:eastAsia="ko-KR"/>
        </w:rPr>
        <w:t xml:space="preserve"> </w:t>
      </w:r>
      <w:proofErr w:type="spellStart"/>
      <w:r>
        <w:rPr>
          <w:b w:val="0"/>
          <w:lang w:eastAsia="ko-KR"/>
        </w:rPr>
        <w:t>전처리</w:t>
      </w:r>
      <w:proofErr w:type="spellEnd"/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과정</w:t>
      </w:r>
    </w:p>
    <w:p w14:paraId="7498E09A" w14:textId="77777777" w:rsidR="008E4B5B" w:rsidRPr="008E17DC" w:rsidRDefault="00000000" w:rsidP="008E17DC">
      <w:pPr>
        <w:pStyle w:val="4"/>
        <w:ind w:leftChars="164" w:left="361"/>
        <w:rPr>
          <w:b w:val="0"/>
          <w:sz w:val="24"/>
          <w:szCs w:val="24"/>
          <w:lang w:eastAsia="ko-KR"/>
        </w:rPr>
      </w:pPr>
      <w:r w:rsidRPr="008E17DC">
        <w:rPr>
          <w:b w:val="0"/>
          <w:sz w:val="24"/>
          <w:szCs w:val="24"/>
          <w:lang w:eastAsia="ko-KR"/>
        </w:rPr>
        <w:t>데이터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정제</w:t>
      </w:r>
    </w:p>
    <w:p w14:paraId="27ED689C" w14:textId="77777777" w:rsidR="008E4B5B" w:rsidRDefault="00000000" w:rsidP="008E17D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정보</w:t>
      </w:r>
      <w:proofErr w:type="spellEnd"/>
    </w:p>
    <w:p w14:paraId="59D2FB77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>저</w:t>
      </w:r>
      <w:r>
        <w:rPr>
          <w:lang w:eastAsia="ko-KR"/>
        </w:rPr>
        <w:t xml:space="preserve">,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고화질</w:t>
      </w:r>
      <w:r>
        <w:rPr>
          <w:lang w:eastAsia="ko-KR"/>
        </w:rPr>
        <w:t xml:space="preserve"> </w:t>
      </w:r>
      <w:r>
        <w:rPr>
          <w:lang w:eastAsia="ko-KR"/>
        </w:rPr>
        <w:t>이미지가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인물</w:t>
      </w:r>
      <w:r>
        <w:rPr>
          <w:lang w:eastAsia="ko-KR"/>
        </w:rPr>
        <w:t xml:space="preserve"> 400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.</w:t>
      </w:r>
    </w:p>
    <w:p w14:paraId="0E05F96C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각도</w:t>
      </w:r>
      <w:r>
        <w:rPr>
          <w:lang w:eastAsia="ko-KR"/>
        </w:rPr>
        <w:t xml:space="preserve"> 20</w:t>
      </w:r>
      <w:r>
        <w:rPr>
          <w:lang w:eastAsia="ko-KR"/>
        </w:rPr>
        <w:t>종，조명</w:t>
      </w:r>
      <w:r>
        <w:rPr>
          <w:lang w:eastAsia="ko-KR"/>
        </w:rPr>
        <w:t xml:space="preserve"> 30</w:t>
      </w:r>
      <w:r>
        <w:rPr>
          <w:lang w:eastAsia="ko-KR"/>
        </w:rPr>
        <w:t>종，액세서리</w:t>
      </w:r>
      <w:r>
        <w:rPr>
          <w:lang w:eastAsia="ko-KR"/>
        </w:rPr>
        <w:t xml:space="preserve"> 6</w:t>
      </w:r>
      <w:r>
        <w:rPr>
          <w:lang w:eastAsia="ko-KR"/>
        </w:rPr>
        <w:t>종，표정</w:t>
      </w:r>
      <w:r>
        <w:rPr>
          <w:lang w:eastAsia="ko-KR"/>
        </w:rPr>
        <w:t xml:space="preserve"> 3</w:t>
      </w:r>
      <w:r>
        <w:rPr>
          <w:lang w:eastAsia="ko-KR"/>
        </w:rPr>
        <w:t>종</w:t>
      </w:r>
      <w:r>
        <w:rPr>
          <w:lang w:eastAsia="ko-KR"/>
        </w:rPr>
        <w:t xml:space="preserve">, </w:t>
      </w:r>
      <w:r>
        <w:rPr>
          <w:lang w:eastAsia="ko-KR"/>
        </w:rPr>
        <w:t>해상도</w:t>
      </w:r>
      <w:r>
        <w:rPr>
          <w:lang w:eastAsia="ko-KR"/>
        </w:rPr>
        <w:t xml:space="preserve"> 3</w:t>
      </w:r>
      <w:r>
        <w:rPr>
          <w:lang w:eastAsia="ko-KR"/>
        </w:rPr>
        <w:t>종으로</w:t>
      </w:r>
      <w:r>
        <w:rPr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b/>
          <w:lang w:eastAsia="ko-KR"/>
        </w:rPr>
        <w:t>명당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약</w:t>
      </w:r>
      <w:r>
        <w:rPr>
          <w:b/>
          <w:lang w:eastAsia="ko-KR"/>
        </w:rPr>
        <w:t xml:space="preserve"> 32,400</w:t>
      </w:r>
      <w:r>
        <w:rPr>
          <w:b/>
          <w:lang w:eastAsia="ko-KR"/>
        </w:rPr>
        <w:t>장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구축되어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163E5B03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proofErr w:type="gramStart"/>
      <w:r>
        <w:rPr>
          <w:lang w:eastAsia="ko-KR"/>
        </w:rPr>
        <w:t>해상도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고해상도</w:t>
      </w:r>
      <w:r>
        <w:rPr>
          <w:lang w:eastAsia="ko-KR"/>
        </w:rPr>
        <w:t>(864x576)</w:t>
      </w:r>
      <w:r>
        <w:rPr>
          <w:lang w:eastAsia="ko-KR"/>
        </w:rPr>
        <w:t>，중해상도</w:t>
      </w:r>
      <w:r>
        <w:rPr>
          <w:lang w:eastAsia="ko-KR"/>
        </w:rPr>
        <w:t>(346x230)</w:t>
      </w:r>
      <w:r>
        <w:rPr>
          <w:lang w:eastAsia="ko-KR"/>
        </w:rPr>
        <w:t>，저해상도</w:t>
      </w:r>
      <w:r>
        <w:rPr>
          <w:lang w:eastAsia="ko-KR"/>
        </w:rPr>
        <w:t xml:space="preserve"> (173x115)</w:t>
      </w:r>
    </w:p>
    <w:p w14:paraId="710ABA45" w14:textId="77777777" w:rsidR="008E4B5B" w:rsidRDefault="00000000" w:rsidP="008E17D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분류</w:t>
      </w:r>
      <w:proofErr w:type="spellEnd"/>
    </w:p>
    <w:p w14:paraId="4398D005" w14:textId="73065F81" w:rsidR="008E4B5B" w:rsidRDefault="004C1987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rFonts w:hint="eastAsia"/>
          <w:lang w:eastAsia="ko-KR"/>
        </w:rPr>
        <w:t>400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class</w:t>
      </w:r>
      <w:r w:rsidR="00496602">
        <w:rPr>
          <w:rFonts w:hint="eastAsia"/>
          <w:lang w:eastAsia="ko-KR"/>
        </w:rPr>
        <w:t>가</w:t>
      </w:r>
      <w:r w:rsidR="00496602">
        <w:rPr>
          <w:rFonts w:hint="eastAsia"/>
          <w:lang w:eastAsia="ko-KR"/>
        </w:rPr>
        <w:t xml:space="preserve"> </w:t>
      </w:r>
      <w:r w:rsidR="00496602">
        <w:rPr>
          <w:rFonts w:hint="eastAsia"/>
          <w:lang w:eastAsia="ko-KR"/>
        </w:rPr>
        <w:t>있고</w:t>
      </w:r>
      <w:r w:rsidR="00496602">
        <w:rPr>
          <w:rFonts w:hint="eastAsia"/>
          <w:lang w:eastAsia="ko-KR"/>
        </w:rPr>
        <w:t xml:space="preserve"> 1 class</w:t>
      </w:r>
      <w:r w:rsidR="00496602">
        <w:rPr>
          <w:rFonts w:hint="eastAsia"/>
          <w:lang w:eastAsia="ko-KR"/>
        </w:rPr>
        <w:t>당</w:t>
      </w:r>
      <w:r w:rsidR="0049660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32,400</w:t>
      </w:r>
      <w:r w:rsidR="00496602">
        <w:rPr>
          <w:rFonts w:hint="eastAsia"/>
          <w:lang w:eastAsia="ko-KR"/>
        </w:rPr>
        <w:t>개</w:t>
      </w:r>
      <w:r w:rsidR="00496602">
        <w:rPr>
          <w:rFonts w:hint="eastAsia"/>
          <w:lang w:eastAsia="ko-KR"/>
        </w:rPr>
        <w:t xml:space="preserve"> </w:t>
      </w:r>
      <w:r w:rsidR="00496602"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="00D03E04">
        <w:rPr>
          <w:rFonts w:hint="eastAsia"/>
          <w:lang w:eastAsia="ko-KR"/>
        </w:rPr>
        <w:t>4,400</w:t>
      </w:r>
      <w:r w:rsidR="00496602">
        <w:rPr>
          <w:rFonts w:hint="eastAsia"/>
          <w:lang w:eastAsia="ko-KR"/>
        </w:rPr>
        <w:t>장의</w:t>
      </w:r>
      <w:r w:rsidR="00496602">
        <w:rPr>
          <w:rFonts w:hint="eastAsia"/>
          <w:lang w:eastAsia="ko-KR"/>
        </w:rPr>
        <w:t xml:space="preserve"> </w:t>
      </w:r>
      <w:r w:rsidR="00496602"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323C221B" w14:textId="7B5B13B4" w:rsidR="00941240" w:rsidRDefault="00496602" w:rsidP="00941240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 w:rsidRPr="00941240">
        <w:rPr>
          <w:rFonts w:hint="eastAsia"/>
          <w:bCs/>
          <w:lang w:eastAsia="ko-KR"/>
        </w:rPr>
        <w:t>1 class</w:t>
      </w:r>
      <w:r w:rsidRPr="00941240">
        <w:rPr>
          <w:rFonts w:hint="eastAsia"/>
          <w:bCs/>
          <w:lang w:eastAsia="ko-KR"/>
        </w:rPr>
        <w:t>당</w:t>
      </w:r>
      <w:r w:rsidRPr="00941240">
        <w:rPr>
          <w:rFonts w:hint="eastAsia"/>
          <w:bCs/>
          <w:lang w:eastAsia="ko-KR"/>
        </w:rPr>
        <w:t xml:space="preserve"> </w:t>
      </w:r>
      <w:r w:rsidR="00D03E04">
        <w:rPr>
          <w:rFonts w:hint="eastAsia"/>
          <w:bCs/>
          <w:lang w:eastAsia="ko-KR"/>
        </w:rPr>
        <w:t>4,400</w:t>
      </w:r>
      <w:r w:rsidRPr="00941240">
        <w:rPr>
          <w:rFonts w:hint="eastAsia"/>
          <w:bCs/>
          <w:lang w:eastAsia="ko-KR"/>
        </w:rPr>
        <w:t>장의</w:t>
      </w:r>
      <w:r w:rsidRPr="00941240">
        <w:rPr>
          <w:rFonts w:hint="eastAsia"/>
          <w:bCs/>
          <w:lang w:eastAsia="ko-KR"/>
        </w:rPr>
        <w:t xml:space="preserve"> </w:t>
      </w:r>
      <w:r w:rsidRPr="00941240">
        <w:rPr>
          <w:rFonts w:hint="eastAsia"/>
          <w:bCs/>
          <w:lang w:eastAsia="ko-KR"/>
        </w:rPr>
        <w:t>사진을</w:t>
      </w:r>
      <w:r w:rsidRPr="00941240">
        <w:rPr>
          <w:rFonts w:hint="eastAsia"/>
          <w:bCs/>
          <w:lang w:eastAsia="ko-KR"/>
        </w:rPr>
        <w:t xml:space="preserve"> </w:t>
      </w:r>
      <w:r w:rsidRPr="00941240">
        <w:rPr>
          <w:rFonts w:hint="eastAsia"/>
          <w:bCs/>
          <w:lang w:eastAsia="ko-KR"/>
        </w:rPr>
        <w:t>추출한</w:t>
      </w:r>
      <w:r w:rsidRPr="00941240">
        <w:rPr>
          <w:rFonts w:hint="eastAsia"/>
          <w:bCs/>
          <w:lang w:eastAsia="ko-KR"/>
        </w:rPr>
        <w:t xml:space="preserve"> </w:t>
      </w:r>
      <w:r w:rsidRPr="00941240">
        <w:rPr>
          <w:rFonts w:hint="eastAsia"/>
          <w:bCs/>
          <w:lang w:eastAsia="ko-KR"/>
        </w:rPr>
        <w:t>후</w:t>
      </w:r>
      <w:r w:rsidRPr="00941240">
        <w:rPr>
          <w:rFonts w:hint="eastAsia"/>
          <w:bCs/>
          <w:lang w:eastAsia="ko-KR"/>
        </w:rPr>
        <w:t xml:space="preserve"> </w:t>
      </w:r>
      <w:proofErr w:type="gramStart"/>
      <w:r w:rsidRPr="00941240">
        <w:rPr>
          <w:bCs/>
          <w:lang w:eastAsia="ko-KR"/>
        </w:rPr>
        <w:t>train :</w:t>
      </w:r>
      <w:proofErr w:type="gramEnd"/>
      <w:r w:rsidRPr="00941240">
        <w:rPr>
          <w:bCs/>
          <w:lang w:eastAsia="ko-KR"/>
        </w:rPr>
        <w:t xml:space="preserve"> valid </w:t>
      </w:r>
      <w:r w:rsidR="008D1CF9" w:rsidRPr="00941240">
        <w:rPr>
          <w:rFonts w:hint="eastAsia"/>
          <w:bCs/>
          <w:lang w:eastAsia="ko-KR"/>
        </w:rPr>
        <w:t>: test = 6 : 2 : 2</w:t>
      </w:r>
      <w:r w:rsidRPr="00941240">
        <w:rPr>
          <w:bCs/>
          <w:lang w:eastAsia="ko-KR"/>
        </w:rPr>
        <w:t xml:space="preserve"> </w:t>
      </w:r>
      <w:r w:rsidRPr="00941240">
        <w:rPr>
          <w:bCs/>
          <w:lang w:eastAsia="ko-KR"/>
        </w:rPr>
        <w:t>비율로</w:t>
      </w:r>
      <w:r w:rsidRPr="00941240">
        <w:rPr>
          <w:bCs/>
          <w:lang w:eastAsia="ko-KR"/>
        </w:rPr>
        <w:t xml:space="preserve"> </w:t>
      </w:r>
      <w:r w:rsidRPr="00941240">
        <w:rPr>
          <w:bCs/>
          <w:lang w:eastAsia="ko-KR"/>
        </w:rPr>
        <w:t>분할</w:t>
      </w:r>
      <w:r w:rsidRPr="00941240">
        <w:rPr>
          <w:rFonts w:hint="eastAsia"/>
          <w:bCs/>
          <w:lang w:eastAsia="ko-KR"/>
        </w:rPr>
        <w:t xml:space="preserve"> (</w:t>
      </w:r>
      <w:r w:rsidR="00D03E04">
        <w:rPr>
          <w:rFonts w:hint="eastAsia"/>
          <w:bCs/>
          <w:lang w:eastAsia="ko-KR"/>
        </w:rPr>
        <w:t>약</w:t>
      </w:r>
      <w:r w:rsidRPr="00941240">
        <w:rPr>
          <w:rFonts w:hint="eastAsia"/>
          <w:bCs/>
          <w:lang w:eastAsia="ko-KR"/>
        </w:rPr>
        <w:t xml:space="preserve"> </w:t>
      </w:r>
      <w:r w:rsidR="00D03E04" w:rsidRPr="00941240">
        <w:rPr>
          <w:bCs/>
          <w:lang w:eastAsia="ko-KR"/>
        </w:rPr>
        <w:t xml:space="preserve">train : valid </w:t>
      </w:r>
      <w:r w:rsidR="00D03E04" w:rsidRPr="00941240">
        <w:rPr>
          <w:rFonts w:hint="eastAsia"/>
          <w:bCs/>
          <w:lang w:eastAsia="ko-KR"/>
        </w:rPr>
        <w:t>: test</w:t>
      </w:r>
      <w:r w:rsidR="00D03E04">
        <w:rPr>
          <w:rFonts w:hint="eastAsia"/>
          <w:bCs/>
          <w:lang w:eastAsia="ko-KR"/>
        </w:rPr>
        <w:t xml:space="preserve"> = 2000 : 1200 : 1200</w:t>
      </w:r>
      <w:r w:rsidRPr="00941240">
        <w:rPr>
          <w:rFonts w:hint="eastAsia"/>
          <w:bCs/>
          <w:lang w:eastAsia="ko-KR"/>
        </w:rPr>
        <w:t>)</w:t>
      </w:r>
    </w:p>
    <w:p w14:paraId="235DF166" w14:textId="77777777" w:rsidR="008E4B5B" w:rsidRDefault="00000000" w:rsidP="008E17D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 w:rsidRPr="00913DBB">
        <w:lastRenderedPageBreak/>
        <w:t>중복데이터</w:t>
      </w:r>
      <w:proofErr w:type="spellEnd"/>
      <w:r>
        <w:t xml:space="preserve"> </w:t>
      </w:r>
      <w:proofErr w:type="spellStart"/>
      <w:r>
        <w:t>처리</w:t>
      </w:r>
      <w:proofErr w:type="spellEnd"/>
    </w:p>
    <w:p w14:paraId="6602A015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ID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화질이</w:t>
      </w:r>
      <w:r>
        <w:rPr>
          <w:lang w:eastAsia="ko-KR"/>
        </w:rPr>
        <w:t xml:space="preserve"> </w:t>
      </w:r>
      <w:r>
        <w:rPr>
          <w:lang w:eastAsia="ko-KR"/>
        </w:rPr>
        <w:t>저</w:t>
      </w:r>
      <w:r>
        <w:rPr>
          <w:lang w:eastAsia="ko-KR"/>
        </w:rPr>
        <w:t xml:space="preserve">,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고화질로</w:t>
      </w:r>
      <w:r>
        <w:rPr>
          <w:lang w:eastAsia="ko-KR"/>
        </w:rPr>
        <w:t xml:space="preserve"> </w:t>
      </w:r>
      <w:r>
        <w:rPr>
          <w:lang w:eastAsia="ko-KR"/>
        </w:rPr>
        <w:t>나뉘어져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b/>
          <w:lang w:eastAsia="ko-KR"/>
        </w:rPr>
        <w:t>중복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처리는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시행하지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않음</w:t>
      </w:r>
      <w:r>
        <w:rPr>
          <w:lang w:eastAsia="ko-KR"/>
        </w:rPr>
        <w:t>.</w:t>
      </w:r>
    </w:p>
    <w:p w14:paraId="07E0EB0E" w14:textId="77777777" w:rsidR="008E17DC" w:rsidRPr="00FF2C35" w:rsidRDefault="008E17DC" w:rsidP="008E17DC">
      <w:pPr>
        <w:rPr>
          <w:lang w:eastAsia="ko-KR"/>
        </w:rPr>
      </w:pPr>
    </w:p>
    <w:p w14:paraId="0DC43128" w14:textId="16E3A3E9" w:rsidR="008E4B5B" w:rsidRDefault="008E17DC">
      <w:pPr>
        <w:pStyle w:val="3"/>
        <w:rPr>
          <w:b w:val="0"/>
        </w:rPr>
      </w:pPr>
      <w:r>
        <w:rPr>
          <w:rFonts w:hint="eastAsia"/>
          <w:b w:val="0"/>
          <w:lang w:eastAsia="ko-KR"/>
        </w:rPr>
        <w:t xml:space="preserve">1.3 </w:t>
      </w: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변환</w:t>
      </w:r>
      <w:proofErr w:type="spellEnd"/>
    </w:p>
    <w:p w14:paraId="3A9E71BF" w14:textId="77777777" w:rsidR="008E4B5B" w:rsidRDefault="00000000">
      <w:pPr>
        <w:numPr>
          <w:ilvl w:val="0"/>
          <w:numId w:val="1"/>
        </w:numPr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크기</w:t>
      </w:r>
      <w:proofErr w:type="spellEnd"/>
      <w:r>
        <w:t xml:space="preserve"> </w:t>
      </w:r>
      <w:proofErr w:type="spellStart"/>
      <w:r>
        <w:t>조정</w:t>
      </w:r>
      <w:proofErr w:type="spellEnd"/>
    </w:p>
    <w:p w14:paraId="4FE553B0" w14:textId="53A74015" w:rsidR="003F0E7E" w:rsidRDefault="003F0E7E">
      <w:pPr>
        <w:numPr>
          <w:ilvl w:val="1"/>
          <w:numId w:val="1"/>
        </w:numPr>
        <w:rPr>
          <w:lang w:eastAsia="ko-KR"/>
        </w:rPr>
      </w:pPr>
      <w:r>
        <w:rPr>
          <w:rFonts w:hint="eastAsia"/>
          <w:lang w:eastAsia="ko-KR"/>
        </w:rPr>
        <w:t xml:space="preserve">MTCNN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 w:rsidR="00F25A17">
        <w:rPr>
          <w:rFonts w:hint="eastAsia"/>
          <w:lang w:eastAsia="ko-KR"/>
        </w:rPr>
        <w:t>.</w:t>
      </w:r>
    </w:p>
    <w:p w14:paraId="5125AACF" w14:textId="5252435D" w:rsidR="00F25A17" w:rsidRDefault="003F0E7E" w:rsidP="00F25A17">
      <w:pPr>
        <w:numPr>
          <w:ilvl w:val="1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얼굴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이미지를</w:t>
      </w:r>
      <w:r w:rsidR="00000000">
        <w:rPr>
          <w:lang w:eastAsia="ko-KR"/>
        </w:rPr>
        <w:t xml:space="preserve"> 160</w:t>
      </w:r>
      <w:r>
        <w:rPr>
          <w:rFonts w:hint="eastAsia"/>
          <w:lang w:eastAsia="ko-KR"/>
        </w:rPr>
        <w:t xml:space="preserve"> </w:t>
      </w:r>
      <w:r w:rsidR="00000000">
        <w:rPr>
          <w:lang w:eastAsia="ko-KR"/>
        </w:rPr>
        <w:t>x</w:t>
      </w:r>
      <w:r>
        <w:rPr>
          <w:rFonts w:hint="eastAsia"/>
          <w:lang w:eastAsia="ko-KR"/>
        </w:rPr>
        <w:t xml:space="preserve"> </w:t>
      </w:r>
      <w:r w:rsidR="00000000">
        <w:rPr>
          <w:lang w:eastAsia="ko-KR"/>
        </w:rPr>
        <w:t>160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>Resize</w:t>
      </w:r>
      <w:r w:rsidR="00F25A17">
        <w:rPr>
          <w:rFonts w:hint="eastAsia"/>
          <w:lang w:eastAsia="ko-KR"/>
        </w:rPr>
        <w:t>.</w:t>
      </w:r>
    </w:p>
    <w:p w14:paraId="6DD988CB" w14:textId="09E5E5A2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proofErr w:type="spellStart"/>
      <w:r w:rsidR="00F25A17">
        <w:rPr>
          <w:rFonts w:hint="eastAsia"/>
          <w:lang w:eastAsia="ko-KR"/>
        </w:rPr>
        <w:t>Pytorch</w:t>
      </w:r>
      <w:proofErr w:type="spellEnd"/>
      <w:r w:rsidR="00F25A17">
        <w:rPr>
          <w:rFonts w:hint="eastAsia"/>
          <w:lang w:eastAsia="ko-KR"/>
        </w:rPr>
        <w:t xml:space="preserve"> T</w:t>
      </w:r>
      <w:r>
        <w:rPr>
          <w:lang w:eastAsia="ko-KR"/>
        </w:rPr>
        <w:t>ensor</w:t>
      </w:r>
      <w:r w:rsidR="00F25A17">
        <w:rPr>
          <w:rFonts w:hint="eastAsia"/>
          <w:lang w:eastAsia="ko-KR"/>
        </w:rPr>
        <w:t xml:space="preserve"> </w:t>
      </w:r>
      <w:r w:rsidR="00F25A17">
        <w:rPr>
          <w:rFonts w:hint="eastAsia"/>
          <w:lang w:eastAsia="ko-KR"/>
        </w:rPr>
        <w:t>형태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변환함</w:t>
      </w:r>
      <w:r>
        <w:rPr>
          <w:lang w:eastAsia="ko-KR"/>
        </w:rPr>
        <w:t>.</w:t>
      </w:r>
    </w:p>
    <w:p w14:paraId="4D61D2C0" w14:textId="21FD1BF0" w:rsidR="008E4B5B" w:rsidRDefault="00F25A17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rFonts w:hint="eastAsia"/>
          <w:lang w:eastAsia="ko-KR"/>
        </w:rPr>
        <w:t xml:space="preserve">[0, 255]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 w:rsidR="00000000">
        <w:rPr>
          <w:lang w:eastAsia="ko-KR"/>
        </w:rPr>
        <w:t>모든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이미지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Pixel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[-1, 1]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</w:p>
    <w:p w14:paraId="3CDEE518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t>라벨링</w:t>
      </w:r>
      <w:proofErr w:type="spellEnd"/>
    </w:p>
    <w:p w14:paraId="6CED593E" w14:textId="61D94D9C" w:rsidR="001A7D49" w:rsidRDefault="00000000" w:rsidP="001A7D49">
      <w:pPr>
        <w:numPr>
          <w:ilvl w:val="1"/>
          <w:numId w:val="1"/>
        </w:numPr>
        <w:tabs>
          <w:tab w:val="clear" w:pos="1440"/>
          <w:tab w:val="num" w:pos="1800"/>
        </w:tabs>
        <w:rPr>
          <w:rFonts w:hint="eastAsia"/>
          <w:lang w:eastAsia="ko-KR"/>
        </w:rPr>
      </w:pP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해제할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>
        <w:rPr>
          <w:lang w:eastAsia="ko-KR"/>
        </w:rPr>
        <w:t xml:space="preserve"> ID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라벨로</w:t>
      </w:r>
      <w:r>
        <w:rPr>
          <w:lang w:eastAsia="ko-KR"/>
        </w:rPr>
        <w:t xml:space="preserve"> </w:t>
      </w:r>
      <w:r w:rsidR="00F25A17">
        <w:rPr>
          <w:rFonts w:hint="eastAsia"/>
          <w:lang w:eastAsia="ko-KR"/>
        </w:rPr>
        <w:t>사용</w:t>
      </w:r>
      <w:r w:rsidR="00F25A17">
        <w:rPr>
          <w:rFonts w:hint="eastAsia"/>
          <w:lang w:eastAsia="ko-KR"/>
        </w:rPr>
        <w:t>.</w:t>
      </w:r>
    </w:p>
    <w:p w14:paraId="15769DFF" w14:textId="595CABDE" w:rsidR="008E4B5B" w:rsidRDefault="008E17DC">
      <w:pPr>
        <w:pStyle w:val="3"/>
        <w:rPr>
          <w:b w:val="0"/>
        </w:rPr>
      </w:pPr>
      <w:r>
        <w:rPr>
          <w:rFonts w:hint="eastAsia"/>
          <w:b w:val="0"/>
          <w:lang w:eastAsia="ko-KR"/>
        </w:rPr>
        <w:t xml:space="preserve">1.4 </w:t>
      </w: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구조</w:t>
      </w:r>
      <w:proofErr w:type="spellEnd"/>
    </w:p>
    <w:p w14:paraId="23B12073" w14:textId="05CB843E" w:rsidR="0082639C" w:rsidRDefault="00000000" w:rsidP="0082639C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t>디렉터리</w:t>
      </w:r>
      <w:proofErr w:type="spellEnd"/>
      <w:r>
        <w:t xml:space="preserve"> </w:t>
      </w:r>
      <w:proofErr w:type="spellStart"/>
      <w:r>
        <w:t>구조</w:t>
      </w:r>
      <w:proofErr w:type="spellEnd"/>
    </w:p>
    <w:p w14:paraId="0069E23F" w14:textId="209DCB4E" w:rsidR="0082639C" w:rsidRDefault="001A7D49" w:rsidP="0082639C">
      <w:pPr>
        <w:ind w:left="720"/>
        <w:rPr>
          <w:rFonts w:hint="eastAsia"/>
        </w:rPr>
      </w:pPr>
      <w:r w:rsidRPr="001A7D49">
        <w:drawing>
          <wp:inline distT="0" distB="0" distL="0" distR="0" wp14:anchorId="608D2EA6" wp14:editId="474391DD">
            <wp:extent cx="1943100" cy="3167380"/>
            <wp:effectExtent l="0" t="0" r="0" b="0"/>
            <wp:docPr id="18176651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65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036" cy="31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6B6B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lastRenderedPageBreak/>
        <w:t>파일명</w:t>
      </w:r>
      <w:proofErr w:type="spellEnd"/>
      <w:r>
        <w:t xml:space="preserve"> </w:t>
      </w:r>
      <w:proofErr w:type="spellStart"/>
      <w:r>
        <w:t>규칙</w:t>
      </w:r>
      <w:proofErr w:type="spellEnd"/>
    </w:p>
    <w:p w14:paraId="11F895BB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>파일명은</w:t>
      </w:r>
      <w:r>
        <w:rPr>
          <w:lang w:eastAsia="ko-KR"/>
        </w:rPr>
        <w:t xml:space="preserve"> '</w:t>
      </w:r>
      <w:r>
        <w:rPr>
          <w:b/>
          <w:lang w:eastAsia="ko-KR"/>
        </w:rPr>
        <w:t>고유</w:t>
      </w:r>
      <w:r>
        <w:rPr>
          <w:b/>
          <w:lang w:eastAsia="ko-KR"/>
        </w:rPr>
        <w:t>ID</w:t>
      </w:r>
      <w:r>
        <w:rPr>
          <w:b/>
          <w:lang w:eastAsia="ko-KR"/>
        </w:rPr>
        <w:t>값</w:t>
      </w:r>
      <w:r>
        <w:rPr>
          <w:b/>
          <w:lang w:eastAsia="ko-KR"/>
        </w:rPr>
        <w:t>_</w:t>
      </w:r>
      <w:r>
        <w:rPr>
          <w:b/>
          <w:lang w:eastAsia="ko-KR"/>
        </w:rPr>
        <w:t>액세서리</w:t>
      </w:r>
      <w:r>
        <w:rPr>
          <w:b/>
          <w:lang w:eastAsia="ko-KR"/>
        </w:rPr>
        <w:t>_</w:t>
      </w:r>
      <w:r>
        <w:rPr>
          <w:b/>
          <w:lang w:eastAsia="ko-KR"/>
        </w:rPr>
        <w:t>조명</w:t>
      </w:r>
      <w:r>
        <w:rPr>
          <w:b/>
          <w:lang w:eastAsia="ko-KR"/>
        </w:rPr>
        <w:t>_</w:t>
      </w:r>
      <w:r>
        <w:rPr>
          <w:b/>
          <w:lang w:eastAsia="ko-KR"/>
        </w:rPr>
        <w:t>표정</w:t>
      </w:r>
      <w:r>
        <w:rPr>
          <w:b/>
          <w:lang w:eastAsia="ko-KR"/>
        </w:rPr>
        <w:t>_</w:t>
      </w:r>
      <w:r>
        <w:rPr>
          <w:b/>
          <w:lang w:eastAsia="ko-KR"/>
        </w:rPr>
        <w:t>인덱스</w:t>
      </w:r>
      <w:r>
        <w:rPr>
          <w:b/>
          <w:lang w:eastAsia="ko-KR"/>
        </w:rPr>
        <w:t>.jpg</w:t>
      </w:r>
      <w:r>
        <w:rPr>
          <w:lang w:eastAsia="ko-KR"/>
        </w:rPr>
        <w:t xml:space="preserve">'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구성되어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'</w:t>
      </w:r>
      <w:r>
        <w:rPr>
          <w:i/>
          <w:lang w:eastAsia="ko-KR"/>
        </w:rPr>
        <w:t>19070922_S001_L1_E01_C1.jpg</w:t>
      </w:r>
      <w:proofErr w:type="gramStart"/>
      <w:r>
        <w:rPr>
          <w:lang w:eastAsia="ko-KR"/>
        </w:rPr>
        <w:t xml:space="preserve">' </w:t>
      </w:r>
      <w:r>
        <w:rPr>
          <w:lang w:eastAsia="ko-KR"/>
        </w:rPr>
        <w:t>는</w:t>
      </w:r>
      <w:proofErr w:type="gramEnd"/>
      <w:r>
        <w:rPr>
          <w:lang w:eastAsia="ko-KR"/>
        </w:rPr>
        <w:t xml:space="preserve"> </w:t>
      </w:r>
      <w:r>
        <w:rPr>
          <w:b/>
          <w:lang w:eastAsia="ko-KR"/>
        </w:rPr>
        <w:t>'19070922' ID</w:t>
      </w:r>
      <w:r>
        <w:rPr>
          <w:b/>
          <w:lang w:eastAsia="ko-KR"/>
        </w:rPr>
        <w:t>값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사람의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>.</w:t>
      </w:r>
    </w:p>
    <w:p w14:paraId="0894E0B5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 xml:space="preserve">test, train, valid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lang w:eastAsia="ko-KR"/>
        </w:rPr>
        <w:t>같고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이미지로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>.</w:t>
      </w:r>
    </w:p>
    <w:p w14:paraId="527D34F4" w14:textId="1878A87C" w:rsidR="008E4B5B" w:rsidRDefault="00000000" w:rsidP="00CA3166">
      <w:pPr>
        <w:pStyle w:val="4"/>
        <w:tabs>
          <w:tab w:val="left" w:pos="2880"/>
        </w:tabs>
        <w:rPr>
          <w:b w:val="0"/>
        </w:rPr>
      </w:pP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저장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형식</w:t>
      </w:r>
      <w:proofErr w:type="spellEnd"/>
    </w:p>
    <w:p w14:paraId="28654D22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형식</w:t>
      </w:r>
      <w:proofErr w:type="spellEnd"/>
    </w:p>
    <w:p w14:paraId="514CD8AF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이미지는</w:t>
      </w:r>
      <w:r>
        <w:rPr>
          <w:lang w:eastAsia="ko-KR"/>
        </w:rPr>
        <w:t xml:space="preserve"> JPG </w:t>
      </w:r>
      <w:r>
        <w:rPr>
          <w:lang w:eastAsia="ko-KR"/>
        </w:rPr>
        <w:t>형식</w:t>
      </w:r>
    </w:p>
    <w:p w14:paraId="0C21886B" w14:textId="77777777" w:rsidR="008E4B5B" w:rsidRDefault="00000000">
      <w:pPr>
        <w:pStyle w:val="4"/>
        <w:rPr>
          <w:b w:val="0"/>
        </w:rPr>
      </w:pP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개인정보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보호</w:t>
      </w:r>
      <w:proofErr w:type="spellEnd"/>
    </w:p>
    <w:p w14:paraId="7D7B3859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  <w:rPr>
          <w:lang w:eastAsia="ko-KR"/>
        </w:rPr>
      </w:pP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익명화된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저장됨</w:t>
      </w:r>
      <w:r>
        <w:rPr>
          <w:lang w:eastAsia="ko-KR"/>
        </w:rPr>
        <w:t>.</w:t>
      </w:r>
    </w:p>
    <w:p w14:paraId="7B2DB978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  <w:rPr>
          <w:lang w:eastAsia="ko-KR"/>
        </w:rPr>
      </w:pPr>
      <w:proofErr w:type="gramStart"/>
      <w:r>
        <w:rPr>
          <w:lang w:eastAsia="ko-KR"/>
        </w:rPr>
        <w:t>출처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AI HUB , </w:t>
      </w:r>
      <w:r>
        <w:rPr>
          <w:lang w:eastAsia="ko-KR"/>
        </w:rPr>
        <w:t>한국과학기술연구원</w:t>
      </w:r>
      <w:r>
        <w:rPr>
          <w:lang w:eastAsia="ko-KR"/>
        </w:rPr>
        <w:t xml:space="preserve"> , </w:t>
      </w:r>
      <w:proofErr w:type="spellStart"/>
      <w:r>
        <w:rPr>
          <w:lang w:eastAsia="ko-KR"/>
        </w:rPr>
        <w:t>한국지능정보사회진흥원</w:t>
      </w:r>
      <w:proofErr w:type="spellEnd"/>
    </w:p>
    <w:p w14:paraId="24313CA3" w14:textId="2BD08DE2" w:rsidR="008E4B5B" w:rsidRDefault="00000000">
      <w:pPr>
        <w:pStyle w:val="4"/>
        <w:rPr>
          <w:b w:val="0"/>
          <w:lang w:eastAsia="ko-KR"/>
        </w:rPr>
      </w:pPr>
      <w:r>
        <w:rPr>
          <w:b w:val="0"/>
          <w:lang w:eastAsia="ko-KR"/>
        </w:rPr>
        <w:t>데이터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수집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및</w:t>
      </w:r>
      <w:r>
        <w:rPr>
          <w:b w:val="0"/>
          <w:lang w:eastAsia="ko-KR"/>
        </w:rPr>
        <w:t xml:space="preserve"> </w:t>
      </w:r>
      <w:proofErr w:type="spellStart"/>
      <w:r>
        <w:rPr>
          <w:b w:val="0"/>
          <w:lang w:eastAsia="ko-KR"/>
        </w:rPr>
        <w:t>전처리</w:t>
      </w:r>
      <w:proofErr w:type="spellEnd"/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과정에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사용된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모든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코드는</w:t>
      </w:r>
      <w:r>
        <w:rPr>
          <w:b w:val="0"/>
          <w:lang w:eastAsia="ko-KR"/>
        </w:rPr>
        <w:t xml:space="preserve"> GitHub </w:t>
      </w:r>
      <w:proofErr w:type="spellStart"/>
      <w:r>
        <w:rPr>
          <w:b w:val="0"/>
          <w:lang w:eastAsia="ko-KR"/>
        </w:rPr>
        <w:t>리포지토리에</w:t>
      </w:r>
      <w:proofErr w:type="spellEnd"/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공개하였으며</w:t>
      </w:r>
      <w:r>
        <w:rPr>
          <w:b w:val="0"/>
          <w:lang w:eastAsia="ko-KR"/>
        </w:rPr>
        <w:t xml:space="preserve">, README </w:t>
      </w:r>
      <w:r>
        <w:rPr>
          <w:b w:val="0"/>
          <w:lang w:eastAsia="ko-KR"/>
        </w:rPr>
        <w:t>파일에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상세한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설명을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포함</w:t>
      </w:r>
      <w:r w:rsidR="004B3035">
        <w:rPr>
          <w:rFonts w:hint="eastAsia"/>
          <w:b w:val="0"/>
          <w:lang w:eastAsia="ko-KR"/>
        </w:rPr>
        <w:t>한다</w:t>
      </w:r>
      <w:r w:rsidR="004B3035">
        <w:rPr>
          <w:rFonts w:hint="eastAsia"/>
          <w:b w:val="0"/>
          <w:lang w:eastAsia="ko-KR"/>
        </w:rPr>
        <w:t>.</w:t>
      </w:r>
    </w:p>
    <w:p w14:paraId="0FEFFF6D" w14:textId="77777777" w:rsidR="008E4B5B" w:rsidRDefault="00000000">
      <w:r>
        <w:pict w14:anchorId="7C3200FD">
          <v:rect id="_x0000_i1025" style="width:468pt;height:1.5pt" o:hrstd="t" o:hr="t" fillcolor="gray" stroked="f">
            <v:path strokeok="f"/>
          </v:rect>
        </w:pict>
      </w:r>
    </w:p>
    <w:p w14:paraId="33609D73" w14:textId="77777777" w:rsidR="008E17DC" w:rsidRDefault="008E17DC">
      <w:pPr>
        <w:rPr>
          <w:lang w:eastAsia="ko-KR"/>
        </w:rPr>
      </w:pPr>
    </w:p>
    <w:p w14:paraId="433D25B2" w14:textId="77777777" w:rsidR="001A7D49" w:rsidRDefault="001A7D49">
      <w:pPr>
        <w:rPr>
          <w:lang w:eastAsia="ko-KR"/>
        </w:rPr>
      </w:pPr>
    </w:p>
    <w:p w14:paraId="62762D3B" w14:textId="77777777" w:rsidR="001A7D49" w:rsidRDefault="001A7D49">
      <w:pPr>
        <w:rPr>
          <w:lang w:eastAsia="ko-KR"/>
        </w:rPr>
      </w:pPr>
    </w:p>
    <w:p w14:paraId="767956E9" w14:textId="77777777" w:rsidR="001A7D49" w:rsidRDefault="001A7D49">
      <w:pPr>
        <w:rPr>
          <w:rFonts w:hint="eastAsia"/>
          <w:lang w:eastAsia="ko-KR"/>
        </w:rPr>
      </w:pPr>
    </w:p>
    <w:p w14:paraId="7A9C057B" w14:textId="77777777" w:rsidR="008E17DC" w:rsidRDefault="008E17DC">
      <w:pPr>
        <w:rPr>
          <w:lang w:eastAsia="ko-KR"/>
        </w:rPr>
      </w:pPr>
    </w:p>
    <w:p w14:paraId="2E0BBC36" w14:textId="77777777" w:rsidR="001A7D49" w:rsidRDefault="001A7D49">
      <w:pPr>
        <w:rPr>
          <w:lang w:eastAsia="ko-KR"/>
        </w:rPr>
      </w:pPr>
    </w:p>
    <w:p w14:paraId="223D8648" w14:textId="77777777" w:rsidR="001A7D49" w:rsidRDefault="001A7D49">
      <w:pPr>
        <w:rPr>
          <w:rFonts w:hint="eastAsia"/>
          <w:lang w:eastAsia="ko-KR"/>
        </w:rPr>
      </w:pPr>
    </w:p>
    <w:p w14:paraId="0526B3A5" w14:textId="7B3B1B1F" w:rsidR="008E4B5B" w:rsidRPr="00CC3275" w:rsidRDefault="008E17DC">
      <w:pPr>
        <w:pStyle w:val="2"/>
        <w:rPr>
          <w:b w:val="0"/>
          <w:i w:val="0"/>
          <w:sz w:val="32"/>
          <w:szCs w:val="32"/>
          <w:lang w:eastAsia="ko-KR"/>
        </w:rPr>
      </w:pPr>
      <w:r w:rsidRPr="00CC3275">
        <w:rPr>
          <w:rFonts w:hint="eastAsia"/>
          <w:b w:val="0"/>
          <w:i w:val="0"/>
          <w:sz w:val="32"/>
          <w:szCs w:val="32"/>
          <w:lang w:eastAsia="ko-KR"/>
        </w:rPr>
        <w:lastRenderedPageBreak/>
        <w:t xml:space="preserve">2. </w:t>
      </w:r>
      <w:r w:rsidRPr="00CC3275">
        <w:rPr>
          <w:b w:val="0"/>
          <w:i w:val="0"/>
          <w:sz w:val="32"/>
          <w:szCs w:val="32"/>
          <w:lang w:eastAsia="ko-KR"/>
        </w:rPr>
        <w:t>학습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환경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설명서</w:t>
      </w:r>
    </w:p>
    <w:p w14:paraId="38C67983" w14:textId="11FDBC74" w:rsidR="008E4B5B" w:rsidRPr="00FD2EEA" w:rsidRDefault="008E17DC">
      <w:pPr>
        <w:pStyle w:val="3"/>
        <w:rPr>
          <w:b w:val="0"/>
          <w:sz w:val="30"/>
          <w:szCs w:val="30"/>
          <w:lang w:eastAsia="ko-KR"/>
        </w:rPr>
      </w:pPr>
      <w:r w:rsidRPr="00FD2EEA">
        <w:rPr>
          <w:rFonts w:hint="eastAsia"/>
          <w:b w:val="0"/>
          <w:sz w:val="30"/>
          <w:szCs w:val="30"/>
          <w:lang w:eastAsia="ko-KR"/>
        </w:rPr>
        <w:t xml:space="preserve">2.2 </w:t>
      </w:r>
      <w:r w:rsidRPr="00FD2EEA">
        <w:rPr>
          <w:b w:val="0"/>
          <w:sz w:val="30"/>
          <w:szCs w:val="30"/>
          <w:lang w:eastAsia="ko-KR"/>
        </w:rPr>
        <w:t>학습</w:t>
      </w:r>
      <w:r w:rsidRPr="00FD2EEA">
        <w:rPr>
          <w:b w:val="0"/>
          <w:sz w:val="30"/>
          <w:szCs w:val="30"/>
          <w:lang w:eastAsia="ko-KR"/>
        </w:rPr>
        <w:t xml:space="preserve"> </w:t>
      </w:r>
      <w:r w:rsidRPr="00FD2EEA">
        <w:rPr>
          <w:b w:val="0"/>
          <w:sz w:val="30"/>
          <w:szCs w:val="30"/>
          <w:lang w:eastAsia="ko-KR"/>
        </w:rPr>
        <w:t>환경</w:t>
      </w:r>
      <w:r w:rsidRPr="00FD2EEA">
        <w:rPr>
          <w:b w:val="0"/>
          <w:sz w:val="30"/>
          <w:szCs w:val="30"/>
          <w:lang w:eastAsia="ko-KR"/>
        </w:rPr>
        <w:t xml:space="preserve"> </w:t>
      </w:r>
      <w:r w:rsidRPr="00FD2EEA">
        <w:rPr>
          <w:b w:val="0"/>
          <w:sz w:val="30"/>
          <w:szCs w:val="30"/>
          <w:lang w:eastAsia="ko-KR"/>
        </w:rPr>
        <w:t>개요</w:t>
      </w:r>
    </w:p>
    <w:p w14:paraId="313075C0" w14:textId="77777777" w:rsidR="008E4B5B" w:rsidRPr="00FD2EEA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080"/>
        </w:tabs>
        <w:rPr>
          <w:b w:val="0"/>
        </w:rPr>
      </w:pPr>
      <w:proofErr w:type="spellStart"/>
      <w:r w:rsidRPr="00FD2EEA">
        <w:rPr>
          <w:b w:val="0"/>
        </w:rPr>
        <w:t>목적</w:t>
      </w:r>
      <w:proofErr w:type="spellEnd"/>
    </w:p>
    <w:p w14:paraId="2B221474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 xml:space="preserve">AI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학습시키기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하드웨어</w:t>
      </w:r>
      <w:r>
        <w:rPr>
          <w:lang w:eastAsia="ko-KR"/>
        </w:rPr>
        <w:t xml:space="preserve"> ,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5577677A" w14:textId="77777777" w:rsidR="008E4B5B" w:rsidRPr="00FD2EEA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080"/>
        </w:tabs>
        <w:rPr>
          <w:b w:val="0"/>
        </w:rPr>
      </w:pPr>
      <w:proofErr w:type="spellStart"/>
      <w:r w:rsidRPr="00FD2EEA">
        <w:rPr>
          <w:b w:val="0"/>
        </w:rPr>
        <w:t>하드웨어</w:t>
      </w:r>
      <w:proofErr w:type="spellEnd"/>
    </w:p>
    <w:p w14:paraId="60C99C25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proofErr w:type="gramStart"/>
      <w:r>
        <w:rPr>
          <w:lang w:eastAsia="ko-KR"/>
        </w:rPr>
        <w:t>데스크탑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CUDA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NVIDA GPU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장착된</w:t>
      </w:r>
      <w:r>
        <w:rPr>
          <w:lang w:eastAsia="ko-KR"/>
        </w:rPr>
        <w:t xml:space="preserve"> </w:t>
      </w:r>
      <w:r>
        <w:rPr>
          <w:lang w:eastAsia="ko-KR"/>
        </w:rPr>
        <w:t>데스크탑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>.</w:t>
      </w:r>
    </w:p>
    <w:p w14:paraId="317815B4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 xml:space="preserve">GPU </w:t>
      </w:r>
      <w:proofErr w:type="spellStart"/>
      <w:proofErr w:type="gramStart"/>
      <w:r>
        <w:t>모델</w:t>
      </w:r>
      <w:proofErr w:type="spellEnd"/>
      <w:r>
        <w:t xml:space="preserve"> :</w:t>
      </w:r>
      <w:proofErr w:type="gramEnd"/>
      <w:r>
        <w:t xml:space="preserve"> RTX 2070 SUPER , RTX 2080 SUPER</w:t>
      </w:r>
    </w:p>
    <w:p w14:paraId="66E56132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gramStart"/>
      <w:r>
        <w:t>CPU :</w:t>
      </w:r>
      <w:proofErr w:type="gramEnd"/>
      <w:r>
        <w:t xml:space="preserve"> Intel i5-10600 , AMD RYZEN 5 3600</w:t>
      </w:r>
    </w:p>
    <w:p w14:paraId="08CEADF5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gramStart"/>
      <w:r>
        <w:t>RAM :</w:t>
      </w:r>
      <w:proofErr w:type="gramEnd"/>
      <w:r>
        <w:t xml:space="preserve"> 16GB , 16GB</w:t>
      </w:r>
    </w:p>
    <w:p w14:paraId="7BF44DF7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proofErr w:type="spellStart"/>
      <w:proofErr w:type="gramStart"/>
      <w:r>
        <w:t>Macbook</w:t>
      </w:r>
      <w:proofErr w:type="spellEnd"/>
      <w:r>
        <w:t xml:space="preserve"> :</w:t>
      </w:r>
      <w:proofErr w:type="gramEnd"/>
      <w:r>
        <w:t xml:space="preserve"> Apple Silicon M2 </w:t>
      </w:r>
      <w:proofErr w:type="spellStart"/>
      <w:r>
        <w:t>칩을</w:t>
      </w:r>
      <w:proofErr w:type="spellEnd"/>
      <w:r>
        <w:t xml:space="preserve"> </w:t>
      </w:r>
      <w:proofErr w:type="spellStart"/>
      <w:r>
        <w:t>탑재한</w:t>
      </w:r>
      <w:proofErr w:type="spellEnd"/>
      <w:r>
        <w:t xml:space="preserve"> MacBook </w:t>
      </w:r>
      <w:proofErr w:type="spellStart"/>
      <w:r>
        <w:t>환경</w:t>
      </w:r>
      <w:proofErr w:type="spellEnd"/>
      <w:r>
        <w:t>.</w:t>
      </w:r>
    </w:p>
    <w:p w14:paraId="6660053F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gramStart"/>
      <w:r>
        <w:t>GPU :</w:t>
      </w:r>
      <w:proofErr w:type="gramEnd"/>
      <w:r>
        <w:t xml:space="preserve"> 10</w:t>
      </w:r>
      <w:r>
        <w:t>코어</w:t>
      </w:r>
    </w:p>
    <w:p w14:paraId="0CB6404B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gramStart"/>
      <w:r>
        <w:t>CPU :</w:t>
      </w:r>
      <w:proofErr w:type="gramEnd"/>
      <w:r>
        <w:t xml:space="preserve"> 8</w:t>
      </w:r>
      <w:r>
        <w:t>코어</w:t>
      </w:r>
    </w:p>
    <w:p w14:paraId="46CD4122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gramStart"/>
      <w:r>
        <w:t>RAM :</w:t>
      </w:r>
      <w:proofErr w:type="gramEnd"/>
      <w:r>
        <w:t xml:space="preserve"> 16GB</w:t>
      </w:r>
    </w:p>
    <w:p w14:paraId="4B487E8E" w14:textId="77777777" w:rsidR="008E4B5B" w:rsidRPr="00FD2EEA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080"/>
        </w:tabs>
        <w:rPr>
          <w:b w:val="0"/>
        </w:rPr>
      </w:pPr>
      <w:proofErr w:type="spellStart"/>
      <w:r w:rsidRPr="00FD2EEA">
        <w:rPr>
          <w:b w:val="0"/>
        </w:rPr>
        <w:t>소프트웨어</w:t>
      </w:r>
      <w:proofErr w:type="spellEnd"/>
    </w:p>
    <w:p w14:paraId="372BF92F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proofErr w:type="spellStart"/>
      <w:r>
        <w:t>운영체제</w:t>
      </w:r>
      <w:proofErr w:type="spellEnd"/>
    </w:p>
    <w:p w14:paraId="2D03539F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spellStart"/>
      <w:proofErr w:type="gramStart"/>
      <w:r>
        <w:t>데스크탑</w:t>
      </w:r>
      <w:proofErr w:type="spellEnd"/>
      <w:r>
        <w:t xml:space="preserve"> :</w:t>
      </w:r>
      <w:proofErr w:type="gramEnd"/>
      <w:r>
        <w:t xml:space="preserve"> Windows 11</w:t>
      </w:r>
    </w:p>
    <w:p w14:paraId="73ABC28A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gramStart"/>
      <w:r>
        <w:t>MacBook :</w:t>
      </w:r>
      <w:proofErr w:type="gramEnd"/>
      <w:r>
        <w:t xml:space="preserve"> mac </w:t>
      </w:r>
      <w:proofErr w:type="spellStart"/>
      <w:r>
        <w:t>os</w:t>
      </w:r>
      <w:proofErr w:type="spellEnd"/>
      <w:r>
        <w:t xml:space="preserve"> </w:t>
      </w:r>
      <w:proofErr w:type="spellStart"/>
      <w:r>
        <w:t>somona</w:t>
      </w:r>
      <w:proofErr w:type="spellEnd"/>
      <w:r>
        <w:t xml:space="preserve"> 14.5</w:t>
      </w:r>
    </w:p>
    <w:p w14:paraId="1F5328C9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r>
        <w:t>python version</w:t>
      </w:r>
    </w:p>
    <w:p w14:paraId="54507C36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gramStart"/>
      <w:r>
        <w:t>3.10.4 ,</w:t>
      </w:r>
      <w:proofErr w:type="gramEnd"/>
      <w:r>
        <w:t xml:space="preserve"> 3.11.7</w:t>
      </w:r>
    </w:p>
    <w:p w14:paraId="2EBA119D" w14:textId="77777777" w:rsidR="008E4B5B" w:rsidRPr="00FD2EEA" w:rsidRDefault="00000000" w:rsidP="00FD2EEA">
      <w:pPr>
        <w:pStyle w:val="3"/>
        <w:numPr>
          <w:ilvl w:val="0"/>
          <w:numId w:val="1"/>
        </w:numPr>
        <w:tabs>
          <w:tab w:val="clear" w:pos="720"/>
          <w:tab w:val="num" w:pos="1080"/>
        </w:tabs>
        <w:rPr>
          <w:b w:val="0"/>
          <w:sz w:val="28"/>
          <w:szCs w:val="28"/>
        </w:rPr>
      </w:pPr>
      <w:proofErr w:type="spellStart"/>
      <w:r w:rsidRPr="00FD2EEA">
        <w:rPr>
          <w:b w:val="0"/>
          <w:sz w:val="28"/>
          <w:szCs w:val="28"/>
        </w:rPr>
        <w:t>환경설정</w:t>
      </w:r>
      <w:proofErr w:type="spellEnd"/>
    </w:p>
    <w:p w14:paraId="33428063" w14:textId="77777777" w:rsidR="008E4B5B" w:rsidRPr="008E17DC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440"/>
        </w:tabs>
        <w:ind w:leftChars="327" w:left="1079"/>
        <w:rPr>
          <w:b w:val="0"/>
          <w:sz w:val="24"/>
          <w:szCs w:val="24"/>
          <w:lang w:eastAsia="ko-KR"/>
        </w:rPr>
      </w:pPr>
      <w:r w:rsidRPr="008E17DC">
        <w:rPr>
          <w:b w:val="0"/>
          <w:sz w:val="24"/>
          <w:szCs w:val="24"/>
          <w:lang w:eastAsia="ko-KR"/>
        </w:rPr>
        <w:t>데스크탑</w:t>
      </w:r>
      <w:r w:rsidRPr="008E17DC">
        <w:rPr>
          <w:b w:val="0"/>
          <w:sz w:val="24"/>
          <w:szCs w:val="24"/>
          <w:lang w:eastAsia="ko-KR"/>
        </w:rPr>
        <w:t>(CUDA</w:t>
      </w:r>
      <w:r w:rsidRPr="008E17DC">
        <w:rPr>
          <w:b w:val="0"/>
          <w:sz w:val="24"/>
          <w:szCs w:val="24"/>
          <w:lang w:eastAsia="ko-KR"/>
        </w:rPr>
        <w:t>사용</w:t>
      </w:r>
      <w:r w:rsidRPr="008E17DC">
        <w:rPr>
          <w:b w:val="0"/>
          <w:sz w:val="24"/>
          <w:szCs w:val="24"/>
          <w:lang w:eastAsia="ko-KR"/>
        </w:rPr>
        <w:t>)</w:t>
      </w:r>
    </w:p>
    <w:p w14:paraId="19443354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 xml:space="preserve">CUDA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드라이버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</w:p>
    <w:p w14:paraId="6871DD6D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  <w:ind w:leftChars="982" w:left="2520"/>
      </w:pPr>
      <w:r>
        <w:t xml:space="preserve">CUDA </w:t>
      </w:r>
      <w:proofErr w:type="spellStart"/>
      <w:r>
        <w:t>설치</w:t>
      </w:r>
      <w:proofErr w:type="spellEnd"/>
      <w:r>
        <w:t xml:space="preserve">: </w:t>
      </w:r>
      <w:hyperlink r:id="rId6" w:history="1">
        <w:r>
          <w:rPr>
            <w:rStyle w:val="a3"/>
          </w:rPr>
          <w:t xml:space="preserve">NVIDIA CUDA Toolkit </w:t>
        </w:r>
        <w:r>
          <w:rPr>
            <w:rStyle w:val="a3"/>
          </w:rPr>
          <w:t>설치</w:t>
        </w:r>
        <w:r>
          <w:rPr>
            <w:rStyle w:val="a3"/>
          </w:rPr>
          <w:t xml:space="preserve"> </w:t>
        </w:r>
        <w:r>
          <w:rPr>
            <w:rStyle w:val="a3"/>
          </w:rPr>
          <w:t>가이드</w:t>
        </w:r>
      </w:hyperlink>
      <w:r>
        <w:t>에</w:t>
      </w:r>
      <w:r>
        <w:t xml:space="preserve"> </w:t>
      </w:r>
      <w:proofErr w:type="spellStart"/>
      <w:r>
        <w:t>따라</w:t>
      </w:r>
      <w:proofErr w:type="spellEnd"/>
      <w:r>
        <w:t xml:space="preserve"> CUDA Toolkit </w:t>
      </w:r>
      <w:proofErr w:type="spellStart"/>
      <w:r>
        <w:t>설치</w:t>
      </w:r>
      <w:proofErr w:type="spellEnd"/>
      <w:r>
        <w:t>.</w:t>
      </w:r>
    </w:p>
    <w:p w14:paraId="73489C79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  <w:ind w:leftChars="982" w:left="2520"/>
        <w:rPr>
          <w:lang w:eastAsia="ko-KR"/>
        </w:rPr>
      </w:pPr>
      <w:r>
        <w:rPr>
          <w:lang w:eastAsia="ko-KR"/>
        </w:rPr>
        <w:lastRenderedPageBreak/>
        <w:t>설치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nvcc</w:t>
      </w:r>
      <w:proofErr w:type="spellEnd"/>
      <w:r>
        <w:rPr>
          <w:lang w:eastAsia="ko-KR"/>
        </w:rPr>
        <w:t xml:space="preserve"> --version </w:t>
      </w:r>
      <w:r>
        <w:rPr>
          <w:lang w:eastAsia="ko-KR"/>
        </w:rPr>
        <w:t>명령어로</w:t>
      </w:r>
      <w:r>
        <w:rPr>
          <w:lang w:eastAsia="ko-KR"/>
        </w:rPr>
        <w:t xml:space="preserve"> CUDA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14:paraId="43A7D427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 xml:space="preserve">python </w:t>
      </w:r>
      <w:r>
        <w:rPr>
          <w:lang w:eastAsia="ko-KR"/>
        </w:rPr>
        <w:t>가상환경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1882C24C" w14:textId="77777777" w:rsidR="008E4B5B" w:rsidRDefault="00000000" w:rsidP="00FD2EEA">
      <w:pPr>
        <w:pStyle w:val="FencedCode"/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>
        <w:t xml:space="preserve"># </w:t>
      </w:r>
      <w:proofErr w:type="spellStart"/>
      <w:r>
        <w:t>데스크탑</w:t>
      </w:r>
      <w:proofErr w:type="spellEnd"/>
      <w:r>
        <w:br/>
        <w:t xml:space="preserve">python -m </w:t>
      </w:r>
      <w:proofErr w:type="spellStart"/>
      <w:r>
        <w:t>venv</w:t>
      </w:r>
      <w:proofErr w:type="spellEnd"/>
      <w:r>
        <w:t xml:space="preserve"> env</w:t>
      </w:r>
      <w:r>
        <w:br/>
        <w:t>env\Scripts\activate</w:t>
      </w:r>
      <w:r>
        <w:br/>
      </w:r>
      <w:r>
        <w:br/>
        <w:t># Mac</w:t>
      </w:r>
      <w:r>
        <w:br/>
        <w:t xml:space="preserve">python -m </w:t>
      </w:r>
      <w:proofErr w:type="spellStart"/>
      <w:r>
        <w:t>venv</w:t>
      </w:r>
      <w:proofErr w:type="spellEnd"/>
      <w:r>
        <w:t xml:space="preserve"> env</w:t>
      </w:r>
      <w:r>
        <w:br/>
        <w:t>source env/bin/activate</w:t>
      </w:r>
    </w:p>
    <w:p w14:paraId="6B64A730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</w:pPr>
      <w:proofErr w:type="spellStart"/>
      <w:r>
        <w:t>PyTorch</w:t>
      </w:r>
      <w:proofErr w:type="spellEnd"/>
      <w:r>
        <w:t xml:space="preserve"> </w:t>
      </w:r>
      <w:proofErr w:type="spellStart"/>
      <w:r>
        <w:t>설치</w:t>
      </w:r>
      <w:proofErr w:type="spellEnd"/>
    </w:p>
    <w:p w14:paraId="0F6EC484" w14:textId="77777777" w:rsidR="008E4B5B" w:rsidRDefault="00000000" w:rsidP="00FD2EEA">
      <w:pPr>
        <w:pStyle w:val="FencedCode"/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>
        <w:t xml:space="preserve"># </w:t>
      </w:r>
      <w:proofErr w:type="spellStart"/>
      <w:r>
        <w:t>데스크탑</w:t>
      </w:r>
      <w:proofErr w:type="spellEnd"/>
      <w:r>
        <w:t xml:space="preserve"> CUDA Version ==12.1</w:t>
      </w:r>
      <w:r>
        <w:br/>
        <w:t xml:space="preserve">pip install torch==2.3.0 </w:t>
      </w:r>
      <w:proofErr w:type="spellStart"/>
      <w:r>
        <w:t>torchvision</w:t>
      </w:r>
      <w:proofErr w:type="spellEnd"/>
      <w:r>
        <w:t xml:space="preserve">==0.18.0 </w:t>
      </w:r>
      <w:proofErr w:type="spellStart"/>
      <w:r>
        <w:t>torchaudio</w:t>
      </w:r>
      <w:proofErr w:type="spellEnd"/>
      <w:r>
        <w:t>==2.3.0 --index-</w:t>
      </w:r>
      <w:proofErr w:type="spellStart"/>
      <w:r>
        <w:t>url</w:t>
      </w:r>
      <w:proofErr w:type="spellEnd"/>
      <w:r>
        <w:t xml:space="preserve"> https://download.pytorch.org/whl/cu121</w:t>
      </w:r>
      <w:r>
        <w:br/>
      </w:r>
      <w:r>
        <w:br/>
        <w:t># Mac</w:t>
      </w:r>
      <w:r>
        <w:br/>
        <w:t xml:space="preserve">pip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</w:p>
    <w:p w14:paraId="2775BAF8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</w:pPr>
      <w:proofErr w:type="spellStart"/>
      <w:r>
        <w:t>테스트</w:t>
      </w:r>
      <w:proofErr w:type="spellEnd"/>
    </w:p>
    <w:p w14:paraId="6A928CB7" w14:textId="77777777" w:rsidR="008E4B5B" w:rsidRDefault="00000000" w:rsidP="00FD2EEA">
      <w:pPr>
        <w:pStyle w:val="FencedCode"/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>
        <w:t xml:space="preserve"># </w:t>
      </w:r>
      <w:proofErr w:type="spellStart"/>
      <w:r>
        <w:t>데스크탑</w:t>
      </w:r>
      <w:proofErr w:type="spellEnd"/>
      <w:r>
        <w:br/>
        <w:t>import torch</w:t>
      </w:r>
      <w:r>
        <w:br/>
        <w:t>device = 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'</w:t>
      </w:r>
      <w:proofErr w:type="spellStart"/>
      <w:r>
        <w:t>cpu</w:t>
      </w:r>
      <w:proofErr w:type="spellEnd"/>
      <w:r>
        <w:t>'</w:t>
      </w:r>
      <w:r>
        <w:br/>
        <w:t>print(device) # "</w:t>
      </w:r>
      <w:proofErr w:type="spellStart"/>
      <w:r>
        <w:t>cuda</w:t>
      </w:r>
      <w:proofErr w:type="spellEnd"/>
      <w:r>
        <w:t xml:space="preserve">" </w:t>
      </w:r>
      <w:proofErr w:type="spellStart"/>
      <w:r>
        <w:t>출력확인</w:t>
      </w:r>
      <w:proofErr w:type="spellEnd"/>
      <w:r>
        <w:br/>
      </w:r>
      <w:r>
        <w:br/>
        <w:t># Mac</w:t>
      </w:r>
      <w:r>
        <w:br/>
        <w:t>import torch</w:t>
      </w:r>
      <w:r>
        <w:br/>
        <w:t>device = "</w:t>
      </w:r>
      <w:proofErr w:type="spellStart"/>
      <w:r>
        <w:t>mps</w:t>
      </w:r>
      <w:proofErr w:type="spellEnd"/>
      <w:r>
        <w:t xml:space="preserve">" if </w:t>
      </w:r>
      <w:proofErr w:type="spellStart"/>
      <w:r>
        <w:t>torch.backends.mps.is_available</w:t>
      </w:r>
      <w:proofErr w:type="spellEnd"/>
      <w:r>
        <w:t>() else "</w:t>
      </w:r>
      <w:proofErr w:type="spellStart"/>
      <w:r>
        <w:t>cpu</w:t>
      </w:r>
      <w:proofErr w:type="spellEnd"/>
      <w:r>
        <w:t>"</w:t>
      </w:r>
      <w:r>
        <w:br/>
        <w:t>print(device)  # "</w:t>
      </w:r>
      <w:proofErr w:type="spellStart"/>
      <w:r>
        <w:t>mps</w:t>
      </w:r>
      <w:proofErr w:type="spellEnd"/>
      <w:r>
        <w:t xml:space="preserve">" </w:t>
      </w:r>
      <w:proofErr w:type="spellStart"/>
      <w:r>
        <w:t>출력확인</w:t>
      </w:r>
      <w:proofErr w:type="spellEnd"/>
    </w:p>
    <w:p w14:paraId="2A339CC9" w14:textId="6ABC6C81" w:rsidR="008E17DC" w:rsidRDefault="00000000" w:rsidP="00AA5784">
      <w:pPr>
        <w:pStyle w:val="4"/>
        <w:ind w:leftChars="164" w:left="361"/>
        <w:rPr>
          <w:b w:val="0"/>
          <w:sz w:val="24"/>
          <w:szCs w:val="24"/>
          <w:lang w:eastAsia="ko-KR"/>
        </w:rPr>
      </w:pPr>
      <w:r w:rsidRPr="008E17DC">
        <w:rPr>
          <w:b w:val="0"/>
          <w:sz w:val="24"/>
          <w:szCs w:val="24"/>
          <w:lang w:eastAsia="ko-KR"/>
        </w:rPr>
        <w:t>모델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학습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중간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결과는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주기적으로</w:t>
      </w:r>
      <w:r w:rsidRPr="008E17DC">
        <w:rPr>
          <w:b w:val="0"/>
          <w:sz w:val="24"/>
          <w:szCs w:val="24"/>
          <w:lang w:eastAsia="ko-KR"/>
        </w:rPr>
        <w:t xml:space="preserve"> </w:t>
      </w:r>
      <w:proofErr w:type="spellStart"/>
      <w:r w:rsidRPr="008E17DC">
        <w:rPr>
          <w:b w:val="0"/>
          <w:sz w:val="24"/>
          <w:szCs w:val="24"/>
          <w:lang w:eastAsia="ko-KR"/>
        </w:rPr>
        <w:t>saved_model</w:t>
      </w:r>
      <w:proofErr w:type="spellEnd"/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폴더에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저장</w:t>
      </w:r>
    </w:p>
    <w:p w14:paraId="3F9A908A" w14:textId="77777777" w:rsidR="00AA5784" w:rsidRPr="00AA5784" w:rsidRDefault="00AA5784" w:rsidP="00AA5784">
      <w:pPr>
        <w:rPr>
          <w:rFonts w:hint="eastAsia"/>
          <w:lang w:eastAsia="ko-KR"/>
        </w:rPr>
      </w:pPr>
    </w:p>
    <w:p w14:paraId="4819D7F9" w14:textId="2C677013" w:rsidR="008E4B5B" w:rsidRDefault="008E17DC">
      <w:pPr>
        <w:pStyle w:val="3"/>
        <w:rPr>
          <w:b w:val="0"/>
        </w:rPr>
      </w:pPr>
      <w:r>
        <w:rPr>
          <w:rFonts w:hint="eastAsia"/>
          <w:b w:val="0"/>
          <w:lang w:eastAsia="ko-KR"/>
        </w:rPr>
        <w:t xml:space="preserve">2.2 </w:t>
      </w:r>
      <w:r>
        <w:rPr>
          <w:b w:val="0"/>
        </w:rPr>
        <w:t>AWS - Elastic Beanstalk</w:t>
      </w:r>
    </w:p>
    <w:p w14:paraId="227F5854" w14:textId="77777777" w:rsidR="008E4B5B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콘솔</w:t>
      </w:r>
      <w:r>
        <w:rPr>
          <w:lang w:eastAsia="ko-KR"/>
        </w:rPr>
        <w:t xml:space="preserve"> </w:t>
      </w:r>
      <w:r>
        <w:rPr>
          <w:lang w:eastAsia="ko-KR"/>
        </w:rPr>
        <w:t>홈에서</w:t>
      </w:r>
      <w:r>
        <w:rPr>
          <w:lang w:eastAsia="ko-KR"/>
        </w:rPr>
        <w:t xml:space="preserve"> Elastic Beanstalk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검색하여</w:t>
      </w:r>
      <w:r>
        <w:rPr>
          <w:lang w:eastAsia="ko-KR"/>
        </w:rPr>
        <w:t xml:space="preserve"> </w:t>
      </w:r>
      <w:r>
        <w:rPr>
          <w:lang w:eastAsia="ko-KR"/>
        </w:rPr>
        <w:t>로그인을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콘솔</w:t>
      </w:r>
      <w:r>
        <w:rPr>
          <w:lang w:eastAsia="ko-KR"/>
        </w:rPr>
        <w:t xml:space="preserve"> </w:t>
      </w:r>
      <w:r>
        <w:rPr>
          <w:lang w:eastAsia="ko-KR"/>
        </w:rPr>
        <w:t>홈으로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넘어감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검색창에</w:t>
      </w:r>
      <w:r>
        <w:rPr>
          <w:lang w:eastAsia="ko-KR"/>
        </w:rPr>
        <w:t xml:space="preserve"> Elastic Beanstalk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</w:p>
    <w:p w14:paraId="0A6C6570" w14:textId="77777777" w:rsidR="008E4B5B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좌측</w:t>
      </w:r>
      <w:r>
        <w:rPr>
          <w:lang w:eastAsia="ko-KR"/>
        </w:rPr>
        <w:t xml:space="preserve"> </w:t>
      </w:r>
      <w:r>
        <w:rPr>
          <w:lang w:eastAsia="ko-KR"/>
        </w:rPr>
        <w:t>목록아이콘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  <w:r>
        <w:rPr>
          <w:lang w:eastAsia="ko-KR"/>
        </w:rPr>
        <w:t xml:space="preserve">,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  <w:r>
        <w:rPr>
          <w:lang w:eastAsia="ko-KR"/>
        </w:rPr>
        <w:t xml:space="preserve">,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</w:p>
    <w:p w14:paraId="7B7C21C5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애플리케이션과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애플리게이션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존재할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64288996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023325A0" w14:textId="77777777" w:rsidR="008E4B5B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>.</w:t>
      </w:r>
    </w:p>
    <w:p w14:paraId="7F370E56" w14:textId="77777777" w:rsidR="008E4B5B" w:rsidRDefault="00000000">
      <w:pPr>
        <w:numPr>
          <w:ilvl w:val="1"/>
          <w:numId w:val="1"/>
        </w:numPr>
      </w:pPr>
      <w:proofErr w:type="spellStart"/>
      <w:r>
        <w:lastRenderedPageBreak/>
        <w:t>설명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태그는</w:t>
      </w:r>
      <w:proofErr w:type="spellEnd"/>
      <w:r>
        <w:t xml:space="preserve"> </w:t>
      </w:r>
      <w:proofErr w:type="spellStart"/>
      <w:r>
        <w:t>생략</w:t>
      </w:r>
      <w:proofErr w:type="spellEnd"/>
      <w:r>
        <w:t xml:space="preserve"> </w:t>
      </w:r>
      <w:proofErr w:type="spellStart"/>
      <w:r>
        <w:t>가능</w:t>
      </w:r>
      <w:proofErr w:type="spellEnd"/>
    </w:p>
    <w:p w14:paraId="7E2E07AE" w14:textId="77777777" w:rsidR="008E4B5B" w:rsidRDefault="00000000">
      <w:pPr>
        <w:numPr>
          <w:ilvl w:val="0"/>
          <w:numId w:val="3"/>
        </w:numPr>
        <w:rPr>
          <w:lang w:eastAsia="ko-KR"/>
        </w:rPr>
      </w:pPr>
      <w:proofErr w:type="spellStart"/>
      <w:r>
        <w:rPr>
          <w:lang w:eastAsia="ko-KR"/>
        </w:rPr>
        <w:t>생성후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설정화면으로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넘어감</w:t>
      </w:r>
      <w:proofErr w:type="spellEnd"/>
      <w:r>
        <w:rPr>
          <w:lang w:eastAsia="ko-KR"/>
        </w:rPr>
        <w:t>.</w:t>
      </w:r>
    </w:p>
    <w:p w14:paraId="46E99A84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</w:p>
    <w:p w14:paraId="0AD9A0FC" w14:textId="77777777" w:rsidR="008E4B5B" w:rsidRDefault="00000000">
      <w:pPr>
        <w:numPr>
          <w:ilvl w:val="0"/>
          <w:numId w:val="3"/>
        </w:numPr>
      </w:pPr>
      <w:proofErr w:type="spellStart"/>
      <w:r>
        <w:t>환경구성</w:t>
      </w:r>
      <w:proofErr w:type="spellEnd"/>
    </w:p>
    <w:p w14:paraId="5A018DA8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환경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티어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.</w:t>
      </w:r>
    </w:p>
    <w:p w14:paraId="08A44305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: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입력되어있으면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X</w:t>
      </w:r>
    </w:p>
    <w:p w14:paraId="20ABDA41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: </w:t>
      </w:r>
      <w:r>
        <w:rPr>
          <w:lang w:eastAsia="ko-KR"/>
        </w:rPr>
        <w:t>작성하지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두어도</w:t>
      </w:r>
      <w:r>
        <w:rPr>
          <w:lang w:eastAsia="ko-KR"/>
        </w:rPr>
        <w:t xml:space="preserve"> </w:t>
      </w:r>
      <w:r>
        <w:rPr>
          <w:lang w:eastAsia="ko-KR"/>
        </w:rPr>
        <w:t>무방</w:t>
      </w:r>
      <w:r>
        <w:rPr>
          <w:lang w:eastAsia="ko-KR"/>
        </w:rPr>
        <w:t>.</w:t>
      </w:r>
    </w:p>
    <w:p w14:paraId="7BE0B55E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유형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관리형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769ADB78" w14:textId="77777777" w:rsidR="008E4B5B" w:rsidRDefault="00000000">
      <w:pPr>
        <w:numPr>
          <w:ilvl w:val="1"/>
          <w:numId w:val="1"/>
        </w:numPr>
        <w:rPr>
          <w:lang w:eastAsia="ko-KR"/>
        </w:rPr>
      </w:pPr>
      <w:proofErr w:type="gramStart"/>
      <w:r>
        <w:rPr>
          <w:lang w:eastAsia="ko-KR"/>
        </w:rPr>
        <w:t>플랫폼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본인이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언어환경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2DE28268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브랜치</w:t>
      </w:r>
      <w:proofErr w:type="spellEnd"/>
      <w:r>
        <w:rPr>
          <w:lang w:eastAsia="ko-KR"/>
        </w:rPr>
        <w:t xml:space="preserve">, </w:t>
      </w:r>
      <w:proofErr w:type="gramStart"/>
      <w:r>
        <w:rPr>
          <w:lang w:eastAsia="ko-KR"/>
        </w:rPr>
        <w:t>버전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제약사항이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최신버전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65B19457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코드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소스코드를</w:t>
      </w:r>
      <w:r>
        <w:rPr>
          <w:lang w:eastAsia="ko-KR"/>
        </w:rPr>
        <w:t xml:space="preserve"> </w:t>
      </w:r>
      <w:r>
        <w:rPr>
          <w:lang w:eastAsia="ko-KR"/>
        </w:rPr>
        <w:t>올릴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올리기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환경부터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-&gt;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6894AF29" w14:textId="77777777" w:rsidR="008E4B5B" w:rsidRDefault="00000000">
      <w:pPr>
        <w:numPr>
          <w:ilvl w:val="1"/>
          <w:numId w:val="1"/>
        </w:numPr>
        <w:rPr>
          <w:lang w:eastAsia="ko-KR"/>
        </w:rPr>
      </w:pPr>
      <w:proofErr w:type="spellStart"/>
      <w:proofErr w:type="gramStart"/>
      <w:r>
        <w:rPr>
          <w:lang w:eastAsia="ko-KR"/>
        </w:rPr>
        <w:t>프리셋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규모가</w:t>
      </w:r>
      <w:r>
        <w:rPr>
          <w:lang w:eastAsia="ko-KR"/>
        </w:rPr>
        <w:t xml:space="preserve"> </w:t>
      </w:r>
      <w:r>
        <w:rPr>
          <w:lang w:eastAsia="ko-KR"/>
        </w:rPr>
        <w:t>크지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다일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2B10A4C4" w14:textId="77777777" w:rsidR="008E4B5B" w:rsidRDefault="00000000">
      <w:pPr>
        <w:numPr>
          <w:ilvl w:val="2"/>
          <w:numId w:val="1"/>
        </w:numPr>
        <w:rPr>
          <w:lang w:eastAsia="ko-KR"/>
        </w:rPr>
      </w:pPr>
      <w:proofErr w:type="spellStart"/>
      <w:r>
        <w:rPr>
          <w:lang w:eastAsia="ko-KR"/>
        </w:rPr>
        <w:t>여러개의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컴퓨터가</w:t>
      </w:r>
      <w:r>
        <w:rPr>
          <w:lang w:eastAsia="ko-KR"/>
        </w:rPr>
        <w:t xml:space="preserve"> </w:t>
      </w:r>
      <w:r>
        <w:rPr>
          <w:lang w:eastAsia="ko-KR"/>
        </w:rPr>
        <w:t>병렬적으로</w:t>
      </w:r>
      <w:r>
        <w:rPr>
          <w:lang w:eastAsia="ko-KR"/>
        </w:rPr>
        <w:t xml:space="preserve"> </w:t>
      </w:r>
      <w:r>
        <w:rPr>
          <w:lang w:eastAsia="ko-KR"/>
        </w:rPr>
        <w:t>작동하도록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고가용성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388DCA1F" w14:textId="77777777" w:rsidR="008E4B5B" w:rsidRDefault="00000000">
      <w:pPr>
        <w:numPr>
          <w:ilvl w:val="0"/>
          <w:numId w:val="3"/>
        </w:numPr>
      </w:pPr>
      <w:proofErr w:type="spellStart"/>
      <w:r>
        <w:t>서비스</w:t>
      </w:r>
      <w:proofErr w:type="spellEnd"/>
      <w:r>
        <w:t xml:space="preserve"> </w:t>
      </w:r>
      <w:proofErr w:type="spellStart"/>
      <w:r>
        <w:t>액세스</w:t>
      </w:r>
      <w:proofErr w:type="spellEnd"/>
      <w:r>
        <w:t xml:space="preserve"> </w:t>
      </w:r>
      <w:proofErr w:type="spellStart"/>
      <w:r>
        <w:t>구성</w:t>
      </w:r>
      <w:proofErr w:type="spellEnd"/>
    </w:p>
    <w:p w14:paraId="328FD5B6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서비스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역할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530687C6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역할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초기값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C939CE8" w14:textId="77777777" w:rsidR="008E4B5B" w:rsidRDefault="00000000" w:rsidP="00CC3275">
      <w:pPr>
        <w:pStyle w:val="4"/>
        <w:ind w:firstLine="360"/>
        <w:rPr>
          <w:b w:val="0"/>
          <w:lang w:eastAsia="ko-KR"/>
        </w:rPr>
      </w:pPr>
      <w:r>
        <w:rPr>
          <w:b w:val="0"/>
          <w:lang w:eastAsia="ko-KR"/>
        </w:rPr>
        <w:t xml:space="preserve">EC2 keypair, EC2 </w:t>
      </w:r>
      <w:r>
        <w:rPr>
          <w:b w:val="0"/>
          <w:lang w:eastAsia="ko-KR"/>
        </w:rPr>
        <w:t>인스턴스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프로파일</w:t>
      </w:r>
    </w:p>
    <w:p w14:paraId="05F7524B" w14:textId="77777777" w:rsidR="008E4B5B" w:rsidRDefault="00000000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앱을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없을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해주어야함</w:t>
      </w:r>
      <w:proofErr w:type="spellEnd"/>
    </w:p>
    <w:p w14:paraId="7C1CAAD5" w14:textId="77777777" w:rsidR="008E4B5B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네트워킹</w:t>
      </w:r>
      <w:r>
        <w:rPr>
          <w:lang w:eastAsia="ko-KR"/>
        </w:rPr>
        <w:t xml:space="preserve">,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72D2B84B" w14:textId="77777777" w:rsidR="008E4B5B" w:rsidRDefault="00000000">
      <w:pPr>
        <w:numPr>
          <w:ilvl w:val="1"/>
          <w:numId w:val="1"/>
        </w:numPr>
      </w:pPr>
      <w:proofErr w:type="spellStart"/>
      <w:r>
        <w:t>선택</w:t>
      </w:r>
      <w:proofErr w:type="spellEnd"/>
      <w:r>
        <w:t xml:space="preserve"> </w:t>
      </w:r>
      <w:proofErr w:type="spellStart"/>
      <w:r>
        <w:t>사항</w:t>
      </w:r>
      <w:proofErr w:type="spellEnd"/>
    </w:p>
    <w:p w14:paraId="18F50C76" w14:textId="77777777" w:rsidR="008E4B5B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트래픽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14:paraId="0BEBBE0C" w14:textId="77777777" w:rsidR="008E4B5B" w:rsidRDefault="00000000">
      <w:pPr>
        <w:numPr>
          <w:ilvl w:val="1"/>
          <w:numId w:val="1"/>
        </w:numPr>
        <w:rPr>
          <w:lang w:eastAsia="ko-KR"/>
        </w:rPr>
      </w:pPr>
      <w:proofErr w:type="gramStart"/>
      <w:r>
        <w:rPr>
          <w:lang w:eastAsia="ko-KR"/>
        </w:rPr>
        <w:t>인스턴스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두어도</w:t>
      </w:r>
      <w:r>
        <w:rPr>
          <w:lang w:eastAsia="ko-KR"/>
        </w:rPr>
        <w:t xml:space="preserve"> </w:t>
      </w:r>
      <w:r>
        <w:rPr>
          <w:lang w:eastAsia="ko-KR"/>
        </w:rPr>
        <w:t>무방</w:t>
      </w:r>
    </w:p>
    <w:p w14:paraId="6DE68828" w14:textId="77777777" w:rsidR="008E4B5B" w:rsidRDefault="00000000">
      <w:pPr>
        <w:numPr>
          <w:ilvl w:val="1"/>
          <w:numId w:val="1"/>
        </w:numPr>
      </w:pPr>
      <w:proofErr w:type="spellStart"/>
      <w:proofErr w:type="gramStart"/>
      <w:r>
        <w:lastRenderedPageBreak/>
        <w:t>용량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아래</w:t>
      </w:r>
      <w:proofErr w:type="spellEnd"/>
      <w:r>
        <w:t xml:space="preserve"> </w:t>
      </w:r>
      <w:proofErr w:type="spellStart"/>
      <w:r>
        <w:t>항목만</w:t>
      </w:r>
      <w:proofErr w:type="spellEnd"/>
      <w:r>
        <w:t xml:space="preserve"> </w:t>
      </w:r>
      <w:proofErr w:type="spellStart"/>
      <w:r>
        <w:t>수정</w:t>
      </w:r>
      <w:proofErr w:type="spellEnd"/>
      <w:r>
        <w:t>.</w:t>
      </w:r>
    </w:p>
    <w:p w14:paraId="40025068" w14:textId="77777777" w:rsidR="008E4B5B" w:rsidRDefault="00000000">
      <w:pPr>
        <w:numPr>
          <w:ilvl w:val="2"/>
          <w:numId w:val="5"/>
        </w:numPr>
      </w:pPr>
      <w:proofErr w:type="spellStart"/>
      <w:r>
        <w:t>환경</w:t>
      </w:r>
      <w:proofErr w:type="spellEnd"/>
      <w:r>
        <w:t xml:space="preserve"> </w:t>
      </w:r>
      <w:proofErr w:type="spellStart"/>
      <w:r>
        <w:t>유형</w:t>
      </w:r>
      <w:proofErr w:type="spellEnd"/>
      <w:r>
        <w:t xml:space="preserve"> =&gt; </w:t>
      </w:r>
      <w:proofErr w:type="spellStart"/>
      <w:r>
        <w:t>단일</w:t>
      </w:r>
      <w:proofErr w:type="spellEnd"/>
      <w:r>
        <w:t xml:space="preserve"> </w:t>
      </w:r>
      <w:proofErr w:type="spellStart"/>
      <w:r>
        <w:t>인스턴스</w:t>
      </w:r>
      <w:proofErr w:type="spellEnd"/>
    </w:p>
    <w:p w14:paraId="33D37295" w14:textId="77777777" w:rsidR="008E4B5B" w:rsidRDefault="00000000">
      <w:pPr>
        <w:numPr>
          <w:ilvl w:val="2"/>
          <w:numId w:val="5"/>
        </w:numPr>
        <w:rPr>
          <w:lang w:eastAsia="ko-KR"/>
        </w:rPr>
      </w:pPr>
      <w:proofErr w:type="spellStart"/>
      <w:r>
        <w:rPr>
          <w:lang w:eastAsia="ko-KR"/>
        </w:rPr>
        <w:t>플릿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=&gt; </w:t>
      </w:r>
      <w:proofErr w:type="spellStart"/>
      <w:r>
        <w:rPr>
          <w:lang w:eastAsia="ko-KR"/>
        </w:rPr>
        <w:t>온디맨드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</w:t>
      </w:r>
    </w:p>
    <w:p w14:paraId="51DF9EEF" w14:textId="77777777" w:rsidR="008E4B5B" w:rsidRDefault="00000000">
      <w:pPr>
        <w:numPr>
          <w:ilvl w:val="2"/>
          <w:numId w:val="5"/>
        </w:numPr>
        <w:rPr>
          <w:lang w:eastAsia="ko-KR"/>
        </w:rPr>
      </w:pPr>
      <w:r>
        <w:rPr>
          <w:lang w:eastAsia="ko-KR"/>
        </w:rPr>
        <w:t>인스턴스</w:t>
      </w:r>
      <w:r>
        <w:rPr>
          <w:lang w:eastAsia="ko-KR"/>
        </w:rPr>
        <w:t xml:space="preserve"> =&gt;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세팅되어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것들을</w:t>
      </w:r>
      <w:r>
        <w:rPr>
          <w:lang w:eastAsia="ko-KR"/>
        </w:rPr>
        <w:t xml:space="preserve"> 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눌러</w:t>
      </w:r>
      <w:r>
        <w:rPr>
          <w:lang w:eastAsia="ko-KR"/>
        </w:rPr>
        <w:t xml:space="preserve"> 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t</w:t>
      </w:r>
      <w:proofErr w:type="gramStart"/>
      <w:r>
        <w:rPr>
          <w:lang w:eastAsia="ko-KR"/>
        </w:rPr>
        <w:t>2..</w:t>
      </w:r>
      <w:proofErr w:type="gramEnd"/>
      <w:r>
        <w:rPr>
          <w:lang w:eastAsia="ko-KR"/>
        </w:rPr>
        <w:t>nano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(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저렴함</w:t>
      </w:r>
      <w:r>
        <w:rPr>
          <w:lang w:eastAsia="ko-KR"/>
        </w:rPr>
        <w:t>)</w:t>
      </w:r>
    </w:p>
    <w:p w14:paraId="0AE12ABE" w14:textId="77777777" w:rsidR="008E4B5B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업데이트</w:t>
      </w:r>
      <w:r>
        <w:rPr>
          <w:lang w:eastAsia="ko-KR"/>
        </w:rPr>
        <w:t xml:space="preserve">,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로깅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14:paraId="7B316E6C" w14:textId="77777777" w:rsidR="008E4B5B" w:rsidRDefault="00000000">
      <w:pPr>
        <w:numPr>
          <w:ilvl w:val="1"/>
          <w:numId w:val="1"/>
        </w:numPr>
      </w:pPr>
      <w:proofErr w:type="spellStart"/>
      <w:r>
        <w:t>선택</w:t>
      </w:r>
      <w:proofErr w:type="spellEnd"/>
      <w:r>
        <w:t xml:space="preserve"> </w:t>
      </w:r>
      <w:proofErr w:type="spellStart"/>
      <w:r>
        <w:t>사항</w:t>
      </w:r>
      <w:proofErr w:type="spellEnd"/>
    </w:p>
    <w:p w14:paraId="3266164D" w14:textId="77777777" w:rsidR="008E4B5B" w:rsidRDefault="00000000">
      <w:pPr>
        <w:numPr>
          <w:ilvl w:val="0"/>
          <w:numId w:val="4"/>
        </w:numPr>
      </w:pPr>
      <w:proofErr w:type="spellStart"/>
      <w:r>
        <w:t>검토</w:t>
      </w:r>
      <w:proofErr w:type="spellEnd"/>
    </w:p>
    <w:p w14:paraId="11726590" w14:textId="77777777" w:rsidR="008E4B5B" w:rsidRDefault="00000000">
      <w:pPr>
        <w:numPr>
          <w:ilvl w:val="1"/>
          <w:numId w:val="1"/>
        </w:numPr>
      </w:pPr>
      <w:proofErr w:type="spellStart"/>
      <w:r>
        <w:t>이상</w:t>
      </w:r>
      <w:proofErr w:type="spellEnd"/>
      <w:r>
        <w:t xml:space="preserve"> </w:t>
      </w:r>
      <w:proofErr w:type="spellStart"/>
      <w:r>
        <w:t>없으면</w:t>
      </w:r>
      <w:proofErr w:type="spellEnd"/>
      <w:r>
        <w:t xml:space="preserve"> </w:t>
      </w:r>
      <w:proofErr w:type="spellStart"/>
      <w:r>
        <w:t>제출</w:t>
      </w:r>
      <w:proofErr w:type="spellEnd"/>
    </w:p>
    <w:p w14:paraId="6CAEF3C4" w14:textId="77777777" w:rsidR="008E4B5B" w:rsidRDefault="00000000">
      <w:pPr>
        <w:numPr>
          <w:ilvl w:val="0"/>
          <w:numId w:val="4"/>
        </w:numPr>
      </w:pPr>
      <w:proofErr w:type="spellStart"/>
      <w:r>
        <w:t>코드</w:t>
      </w:r>
      <w:proofErr w:type="spellEnd"/>
      <w:r>
        <w:t xml:space="preserve"> </w:t>
      </w:r>
      <w:proofErr w:type="spellStart"/>
      <w:r>
        <w:t>업로드</w:t>
      </w:r>
      <w:proofErr w:type="spellEnd"/>
    </w:p>
    <w:p w14:paraId="0ECA97B9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화면이</w:t>
      </w:r>
      <w:r>
        <w:rPr>
          <w:lang w:eastAsia="ko-KR"/>
        </w:rPr>
        <w:t xml:space="preserve"> </w:t>
      </w:r>
      <w:r>
        <w:rPr>
          <w:lang w:eastAsia="ko-KR"/>
        </w:rPr>
        <w:t>출력됨</w:t>
      </w:r>
    </w:p>
    <w:p w14:paraId="0D2B4EE1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상단의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</w:p>
    <w:p w14:paraId="517DC9D4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node </w:t>
      </w:r>
      <w:proofErr w:type="spellStart"/>
      <w:r>
        <w:rPr>
          <w:lang w:eastAsia="ko-KR"/>
        </w:rPr>
        <w:t>서버폴더를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폴더째로</w:t>
      </w:r>
      <w:proofErr w:type="spellEnd"/>
      <w:r>
        <w:rPr>
          <w:lang w:eastAsia="ko-KR"/>
        </w:rPr>
        <w:t xml:space="preserve"> zip </w:t>
      </w:r>
      <w:r>
        <w:rPr>
          <w:lang w:eastAsia="ko-KR"/>
        </w:rPr>
        <w:t>확장자로</w:t>
      </w:r>
      <w:r>
        <w:rPr>
          <w:lang w:eastAsia="ko-KR"/>
        </w:rPr>
        <w:t xml:space="preserve">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>(</w:t>
      </w:r>
      <w:r>
        <w:rPr>
          <w:lang w:eastAsia="ko-KR"/>
        </w:rPr>
        <w:t>참고자료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>)</w:t>
      </w:r>
    </w:p>
    <w:p w14:paraId="61B4BDC7" w14:textId="77777777" w:rsidR="008E4B5B" w:rsidRDefault="00000000">
      <w:pPr>
        <w:pStyle w:val="4"/>
        <w:rPr>
          <w:b w:val="0"/>
        </w:rPr>
      </w:pPr>
      <w:proofErr w:type="spellStart"/>
      <w:r>
        <w:rPr>
          <w:b w:val="0"/>
        </w:rPr>
        <w:t>출처</w:t>
      </w:r>
      <w:proofErr w:type="spellEnd"/>
    </w:p>
    <w:p w14:paraId="6DE16D7B" w14:textId="77777777" w:rsidR="008E4B5B" w:rsidRDefault="00000000">
      <w:r>
        <w:t>https://velog.io/@bcl0206/AWS-Elastic-Beanstalk-</w:t>
      </w:r>
      <w:r>
        <w:t>배포</w:t>
      </w:r>
      <w:r>
        <w:t>-</w:t>
      </w:r>
      <w:r>
        <w:t>방법</w:t>
      </w:r>
      <w:r>
        <w:t>-DB-</w:t>
      </w:r>
      <w:r>
        <w:t>연결</w:t>
      </w:r>
    </w:p>
    <w:sectPr w:rsidR="008E4B5B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38C2F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6D2D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3C2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028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BA1C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0403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127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4608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224B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82225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5FEBAF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72B3D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CA11C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AEB74A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3865B8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7CC76E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06CC9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E2A3C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9A02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A00">
      <w:start w:val="1"/>
      <w:numFmt w:val="decimal"/>
      <w:lvlText w:val=""/>
      <w:lvlJc w:val="left"/>
    </w:lvl>
    <w:lvl w:ilvl="2" w:tplc="79A66434">
      <w:start w:val="1"/>
      <w:numFmt w:val="decimal"/>
      <w:lvlText w:val=""/>
      <w:lvlJc w:val="left"/>
    </w:lvl>
    <w:lvl w:ilvl="3" w:tplc="791E1470">
      <w:start w:val="1"/>
      <w:numFmt w:val="decimal"/>
      <w:lvlText w:val=""/>
      <w:lvlJc w:val="left"/>
    </w:lvl>
    <w:lvl w:ilvl="4" w:tplc="49C8D9C0">
      <w:start w:val="1"/>
      <w:numFmt w:val="decimal"/>
      <w:lvlText w:val=""/>
      <w:lvlJc w:val="left"/>
    </w:lvl>
    <w:lvl w:ilvl="5" w:tplc="4CEC80E4">
      <w:start w:val="1"/>
      <w:numFmt w:val="decimal"/>
      <w:lvlText w:val=""/>
      <w:lvlJc w:val="left"/>
    </w:lvl>
    <w:lvl w:ilvl="6" w:tplc="117AEA46">
      <w:start w:val="1"/>
      <w:numFmt w:val="decimal"/>
      <w:lvlText w:val=""/>
      <w:lvlJc w:val="left"/>
    </w:lvl>
    <w:lvl w:ilvl="7" w:tplc="0168510E">
      <w:start w:val="1"/>
      <w:numFmt w:val="decimal"/>
      <w:lvlText w:val=""/>
      <w:lvlJc w:val="left"/>
    </w:lvl>
    <w:lvl w:ilvl="8" w:tplc="F33CDF20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18CA5DF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20C2C">
      <w:start w:val="1"/>
      <w:numFmt w:val="decimal"/>
      <w:lvlText w:val=""/>
      <w:lvlJc w:val="left"/>
    </w:lvl>
    <w:lvl w:ilvl="2" w:tplc="7788FCF4">
      <w:start w:val="1"/>
      <w:numFmt w:val="decimal"/>
      <w:lvlText w:val=""/>
      <w:lvlJc w:val="left"/>
    </w:lvl>
    <w:lvl w:ilvl="3" w:tplc="9ECC6D12">
      <w:start w:val="1"/>
      <w:numFmt w:val="decimal"/>
      <w:lvlText w:val=""/>
      <w:lvlJc w:val="left"/>
    </w:lvl>
    <w:lvl w:ilvl="4" w:tplc="A8B6EDBE">
      <w:start w:val="1"/>
      <w:numFmt w:val="decimal"/>
      <w:lvlText w:val=""/>
      <w:lvlJc w:val="left"/>
    </w:lvl>
    <w:lvl w:ilvl="5" w:tplc="213AFE3A">
      <w:start w:val="1"/>
      <w:numFmt w:val="decimal"/>
      <w:lvlText w:val=""/>
      <w:lvlJc w:val="left"/>
    </w:lvl>
    <w:lvl w:ilvl="6" w:tplc="9A7E79D0">
      <w:start w:val="1"/>
      <w:numFmt w:val="decimal"/>
      <w:lvlText w:val=""/>
      <w:lvlJc w:val="left"/>
    </w:lvl>
    <w:lvl w:ilvl="7" w:tplc="BF98BBB8">
      <w:start w:val="1"/>
      <w:numFmt w:val="decimal"/>
      <w:lvlText w:val=""/>
      <w:lvlJc w:val="left"/>
    </w:lvl>
    <w:lvl w:ilvl="8" w:tplc="1EA4E04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25C7BE0">
      <w:start w:val="1"/>
      <w:numFmt w:val="decimal"/>
      <w:lvlText w:val=""/>
      <w:lvlJc w:val="left"/>
    </w:lvl>
    <w:lvl w:ilvl="1" w:tplc="D08C46D4">
      <w:start w:val="1"/>
      <w:numFmt w:val="decimal"/>
      <w:lvlText w:val=""/>
      <w:lvlJc w:val="left"/>
    </w:lvl>
    <w:lvl w:ilvl="2" w:tplc="974009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8D30A">
      <w:start w:val="1"/>
      <w:numFmt w:val="decimal"/>
      <w:lvlText w:val=""/>
      <w:lvlJc w:val="left"/>
    </w:lvl>
    <w:lvl w:ilvl="4" w:tplc="DD78023E">
      <w:start w:val="1"/>
      <w:numFmt w:val="decimal"/>
      <w:lvlText w:val=""/>
      <w:lvlJc w:val="left"/>
    </w:lvl>
    <w:lvl w:ilvl="5" w:tplc="7CD0B8DA">
      <w:start w:val="1"/>
      <w:numFmt w:val="decimal"/>
      <w:lvlText w:val=""/>
      <w:lvlJc w:val="left"/>
    </w:lvl>
    <w:lvl w:ilvl="6" w:tplc="1C30E650">
      <w:start w:val="1"/>
      <w:numFmt w:val="decimal"/>
      <w:lvlText w:val=""/>
      <w:lvlJc w:val="left"/>
    </w:lvl>
    <w:lvl w:ilvl="7" w:tplc="45A89792">
      <w:start w:val="1"/>
      <w:numFmt w:val="decimal"/>
      <w:lvlText w:val=""/>
      <w:lvlJc w:val="left"/>
    </w:lvl>
    <w:lvl w:ilvl="8" w:tplc="419EDD56">
      <w:start w:val="1"/>
      <w:numFmt w:val="decimal"/>
      <w:lvlText w:val=""/>
      <w:lvlJc w:val="left"/>
    </w:lvl>
  </w:abstractNum>
  <w:abstractNum w:abstractNumId="5" w15:restartNumberingAfterBreak="0">
    <w:nsid w:val="3774186F"/>
    <w:multiLevelType w:val="hybridMultilevel"/>
    <w:tmpl w:val="721062F8"/>
    <w:lvl w:ilvl="0" w:tplc="0B866A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4555401">
    <w:abstractNumId w:val="0"/>
  </w:num>
  <w:num w:numId="2" w16cid:durableId="1805537398">
    <w:abstractNumId w:val="1"/>
  </w:num>
  <w:num w:numId="3" w16cid:durableId="1308972719">
    <w:abstractNumId w:val="2"/>
  </w:num>
  <w:num w:numId="4" w16cid:durableId="1206142352">
    <w:abstractNumId w:val="3"/>
  </w:num>
  <w:num w:numId="5" w16cid:durableId="571351025">
    <w:abstractNumId w:val="4"/>
  </w:num>
  <w:num w:numId="6" w16cid:durableId="18167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B5B"/>
    <w:rsid w:val="00083C38"/>
    <w:rsid w:val="001A7D49"/>
    <w:rsid w:val="002B2D8C"/>
    <w:rsid w:val="002B7C57"/>
    <w:rsid w:val="003E74E5"/>
    <w:rsid w:val="003F0E7E"/>
    <w:rsid w:val="00496602"/>
    <w:rsid w:val="004B3035"/>
    <w:rsid w:val="004C1987"/>
    <w:rsid w:val="00650AA1"/>
    <w:rsid w:val="007404A9"/>
    <w:rsid w:val="0082639C"/>
    <w:rsid w:val="008B5704"/>
    <w:rsid w:val="008D1CF9"/>
    <w:rsid w:val="008E17DC"/>
    <w:rsid w:val="008E4B5B"/>
    <w:rsid w:val="00903CFA"/>
    <w:rsid w:val="00913DBB"/>
    <w:rsid w:val="00941240"/>
    <w:rsid w:val="009756EC"/>
    <w:rsid w:val="009A3210"/>
    <w:rsid w:val="00AA5784"/>
    <w:rsid w:val="00AD2727"/>
    <w:rsid w:val="00CA3166"/>
    <w:rsid w:val="00CC3275"/>
    <w:rsid w:val="00CE01A6"/>
    <w:rsid w:val="00D03E04"/>
    <w:rsid w:val="00D32981"/>
    <w:rsid w:val="00DC2C8F"/>
    <w:rsid w:val="00EF73E9"/>
    <w:rsid w:val="00F25A17"/>
    <w:rsid w:val="00FD2EEA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3224"/>
  <w15:docId w15:val="{A4DE1ABE-D905-4DF7-A780-9B01E73B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a3">
    <w:name w:val="Hyperlink"/>
    <w:basedOn w:val="a0"/>
    <w:rsid w:val="00EF7B9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03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찬혁 이</cp:lastModifiedBy>
  <cp:revision>20</cp:revision>
  <dcterms:created xsi:type="dcterms:W3CDTF">2024-08-17T06:28:00Z</dcterms:created>
  <dcterms:modified xsi:type="dcterms:W3CDTF">2024-08-28T10:30:00Z</dcterms:modified>
</cp:coreProperties>
</file>